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DD22E" w14:textId="05CA7693" w:rsidR="000936E2" w:rsidRPr="00B07D90" w:rsidRDefault="000936E2" w:rsidP="00A90BE8">
      <w:pPr>
        <w:spacing w:line="480" w:lineRule="auto"/>
        <w:rPr>
          <w:rFonts w:ascii="Arial" w:hAnsi="Arial" w:cs="Arial"/>
          <w:sz w:val="24"/>
          <w:szCs w:val="24"/>
        </w:rPr>
      </w:pPr>
    </w:p>
    <w:p w14:paraId="4333A4A4" w14:textId="2F400D1B" w:rsidR="000936E2" w:rsidRPr="00B07D90" w:rsidRDefault="000936E2" w:rsidP="00A90BE8">
      <w:pPr>
        <w:spacing w:line="480" w:lineRule="auto"/>
        <w:rPr>
          <w:rFonts w:ascii="Arial" w:hAnsi="Arial" w:cs="Arial"/>
          <w:sz w:val="24"/>
          <w:szCs w:val="24"/>
        </w:rPr>
      </w:pPr>
    </w:p>
    <w:p w14:paraId="0C379350" w14:textId="48425711" w:rsidR="007B37ED" w:rsidRDefault="001C2466" w:rsidP="00A90BE8">
      <w:pPr>
        <w:spacing w:line="480" w:lineRule="auto"/>
        <w:jc w:val="center"/>
        <w:rPr>
          <w:rFonts w:ascii="Arial" w:hAnsi="Arial" w:cs="Arial"/>
          <w:sz w:val="24"/>
          <w:szCs w:val="24"/>
        </w:rPr>
      </w:pPr>
      <w:r w:rsidRPr="00B07D90">
        <w:rPr>
          <w:rFonts w:ascii="Arial" w:hAnsi="Arial" w:cs="Arial"/>
          <w:sz w:val="24"/>
          <w:szCs w:val="24"/>
        </w:rPr>
        <w:t>Final</w:t>
      </w:r>
      <w:r w:rsidR="001157BE" w:rsidRPr="00B07D90">
        <w:rPr>
          <w:rFonts w:ascii="Arial" w:hAnsi="Arial" w:cs="Arial"/>
          <w:sz w:val="24"/>
          <w:szCs w:val="24"/>
        </w:rPr>
        <w:t xml:space="preserve"> </w:t>
      </w:r>
      <w:r w:rsidR="00A64D0C">
        <w:rPr>
          <w:rFonts w:ascii="Arial" w:hAnsi="Arial" w:cs="Arial"/>
          <w:sz w:val="24"/>
          <w:szCs w:val="24"/>
        </w:rPr>
        <w:t>Project</w:t>
      </w:r>
      <w:r w:rsidR="003C356C">
        <w:rPr>
          <w:rFonts w:ascii="Arial" w:hAnsi="Arial" w:cs="Arial"/>
          <w:sz w:val="24"/>
          <w:szCs w:val="24"/>
        </w:rPr>
        <w:t xml:space="preserve"> – Survey Paper:</w:t>
      </w:r>
    </w:p>
    <w:p w14:paraId="0E3F563B" w14:textId="755CDA83" w:rsidR="002F46A4" w:rsidRDefault="00207C22" w:rsidP="00A90BE8">
      <w:pPr>
        <w:spacing w:line="480" w:lineRule="auto"/>
        <w:jc w:val="center"/>
        <w:rPr>
          <w:rFonts w:ascii="Arial" w:hAnsi="Arial" w:cs="Arial"/>
          <w:sz w:val="24"/>
          <w:szCs w:val="24"/>
        </w:rPr>
      </w:pPr>
      <w:r w:rsidRPr="00207C22">
        <w:rPr>
          <w:rFonts w:ascii="Arial" w:hAnsi="Arial" w:cs="Arial"/>
          <w:sz w:val="24"/>
          <w:szCs w:val="24"/>
        </w:rPr>
        <w:t>Deleted Data Recovery Mechanism</w:t>
      </w:r>
    </w:p>
    <w:p w14:paraId="73511D58" w14:textId="77777777" w:rsidR="00B606E7" w:rsidRPr="00B07D90" w:rsidRDefault="00B606E7" w:rsidP="00A90BE8">
      <w:pPr>
        <w:spacing w:line="480" w:lineRule="auto"/>
        <w:jc w:val="center"/>
        <w:rPr>
          <w:rFonts w:ascii="Arial" w:hAnsi="Arial" w:cs="Arial"/>
          <w:sz w:val="24"/>
          <w:szCs w:val="24"/>
        </w:rPr>
      </w:pPr>
    </w:p>
    <w:p w14:paraId="2EDBD101" w14:textId="77777777" w:rsidR="002F46A4" w:rsidRPr="00B07D90" w:rsidRDefault="002F46A4" w:rsidP="00A90BE8">
      <w:pPr>
        <w:spacing w:line="480" w:lineRule="auto"/>
        <w:jc w:val="center"/>
        <w:rPr>
          <w:rFonts w:ascii="Arial" w:hAnsi="Arial" w:cs="Arial"/>
          <w:sz w:val="24"/>
          <w:szCs w:val="24"/>
        </w:rPr>
      </w:pPr>
    </w:p>
    <w:p w14:paraId="41EDD659" w14:textId="09A42888" w:rsidR="002F46A4" w:rsidRPr="00B07D90" w:rsidRDefault="002F46A4" w:rsidP="00A90BE8">
      <w:pPr>
        <w:spacing w:line="480" w:lineRule="auto"/>
        <w:jc w:val="center"/>
        <w:rPr>
          <w:rFonts w:ascii="Arial" w:hAnsi="Arial" w:cs="Arial"/>
          <w:sz w:val="24"/>
          <w:szCs w:val="24"/>
        </w:rPr>
      </w:pPr>
    </w:p>
    <w:p w14:paraId="79B3AF3C" w14:textId="2204FD27" w:rsidR="00D57CEF" w:rsidRPr="00B07D90" w:rsidRDefault="00D57CEF" w:rsidP="00A90BE8">
      <w:pPr>
        <w:spacing w:line="480" w:lineRule="auto"/>
        <w:jc w:val="center"/>
        <w:rPr>
          <w:rFonts w:ascii="Arial" w:hAnsi="Arial" w:cs="Arial"/>
          <w:sz w:val="24"/>
          <w:szCs w:val="24"/>
        </w:rPr>
      </w:pPr>
    </w:p>
    <w:p w14:paraId="3470758B" w14:textId="77777777" w:rsidR="00262636" w:rsidRPr="00B07D90" w:rsidRDefault="00262636" w:rsidP="00A90BE8">
      <w:pPr>
        <w:spacing w:line="480" w:lineRule="auto"/>
        <w:jc w:val="center"/>
        <w:rPr>
          <w:rFonts w:ascii="Arial" w:hAnsi="Arial" w:cs="Arial"/>
          <w:sz w:val="24"/>
          <w:szCs w:val="24"/>
        </w:rPr>
      </w:pPr>
    </w:p>
    <w:p w14:paraId="7EAEEB9A" w14:textId="17917DA4" w:rsidR="00D57CEF" w:rsidRPr="00B07D90" w:rsidRDefault="00D57CEF" w:rsidP="00A90BE8">
      <w:pPr>
        <w:spacing w:line="480" w:lineRule="auto"/>
        <w:jc w:val="center"/>
        <w:rPr>
          <w:rFonts w:ascii="Arial" w:hAnsi="Arial" w:cs="Arial"/>
          <w:sz w:val="24"/>
          <w:szCs w:val="24"/>
        </w:rPr>
      </w:pPr>
    </w:p>
    <w:p w14:paraId="438DB872" w14:textId="2EE9CC46" w:rsidR="00D57CEF" w:rsidRPr="00B07D90" w:rsidRDefault="00D57CEF" w:rsidP="00A90BE8">
      <w:pPr>
        <w:spacing w:line="480" w:lineRule="auto"/>
        <w:jc w:val="center"/>
        <w:rPr>
          <w:rFonts w:ascii="Arial" w:hAnsi="Arial" w:cs="Arial"/>
          <w:sz w:val="24"/>
          <w:szCs w:val="24"/>
        </w:rPr>
      </w:pPr>
    </w:p>
    <w:p w14:paraId="5C0EAAE9" w14:textId="77777777" w:rsidR="00D57CEF" w:rsidRPr="00B07D90" w:rsidRDefault="00D57CEF" w:rsidP="00A90BE8">
      <w:pPr>
        <w:spacing w:line="480" w:lineRule="auto"/>
        <w:rPr>
          <w:rFonts w:ascii="Arial" w:hAnsi="Arial" w:cs="Arial"/>
          <w:sz w:val="24"/>
          <w:szCs w:val="24"/>
        </w:rPr>
      </w:pPr>
    </w:p>
    <w:p w14:paraId="5C44FD01" w14:textId="77777777" w:rsidR="002F46A4" w:rsidRPr="00B07D90" w:rsidRDefault="002F46A4" w:rsidP="00A90BE8">
      <w:pPr>
        <w:spacing w:line="480" w:lineRule="auto"/>
        <w:jc w:val="center"/>
        <w:rPr>
          <w:rFonts w:ascii="Arial" w:hAnsi="Arial" w:cs="Arial"/>
          <w:sz w:val="24"/>
          <w:szCs w:val="24"/>
        </w:rPr>
      </w:pPr>
    </w:p>
    <w:p w14:paraId="5DAB060C" w14:textId="77777777" w:rsidR="002F46A4" w:rsidRPr="00B07D90" w:rsidRDefault="002F46A4" w:rsidP="00A90BE8">
      <w:pPr>
        <w:spacing w:line="480" w:lineRule="auto"/>
        <w:jc w:val="center"/>
        <w:rPr>
          <w:rFonts w:ascii="Arial" w:hAnsi="Arial" w:cs="Arial"/>
          <w:sz w:val="24"/>
          <w:szCs w:val="24"/>
        </w:rPr>
      </w:pPr>
      <w:r w:rsidRPr="00B07D90">
        <w:rPr>
          <w:rFonts w:ascii="Arial" w:hAnsi="Arial" w:cs="Arial"/>
          <w:sz w:val="24"/>
          <w:szCs w:val="24"/>
        </w:rPr>
        <w:t>Dalton Murray</w:t>
      </w:r>
    </w:p>
    <w:p w14:paraId="0513EFC7" w14:textId="77777777" w:rsidR="002F46A4" w:rsidRPr="00B07D90" w:rsidRDefault="002F46A4" w:rsidP="00A90BE8">
      <w:pPr>
        <w:spacing w:line="480" w:lineRule="auto"/>
        <w:jc w:val="center"/>
        <w:rPr>
          <w:rFonts w:ascii="Arial" w:hAnsi="Arial" w:cs="Arial"/>
          <w:sz w:val="24"/>
          <w:szCs w:val="24"/>
        </w:rPr>
      </w:pPr>
      <w:r w:rsidRPr="00B07D90">
        <w:rPr>
          <w:rFonts w:ascii="Arial" w:hAnsi="Arial" w:cs="Arial"/>
          <w:sz w:val="24"/>
          <w:szCs w:val="24"/>
        </w:rPr>
        <w:t>College of Business &amp; I.T., Lawrence Technological University</w:t>
      </w:r>
    </w:p>
    <w:p w14:paraId="5B3E14DE" w14:textId="424E7AF1" w:rsidR="00454BA1" w:rsidRPr="00B07D90" w:rsidRDefault="00490061" w:rsidP="00A90BE8">
      <w:pPr>
        <w:spacing w:line="480" w:lineRule="auto"/>
        <w:jc w:val="center"/>
        <w:rPr>
          <w:rFonts w:ascii="Arial" w:hAnsi="Arial" w:cs="Arial"/>
          <w:sz w:val="24"/>
          <w:szCs w:val="24"/>
        </w:rPr>
      </w:pPr>
      <w:r>
        <w:rPr>
          <w:rFonts w:ascii="Arial" w:hAnsi="Arial" w:cs="Arial"/>
          <w:sz w:val="24"/>
          <w:szCs w:val="24"/>
        </w:rPr>
        <w:t>INT 6212, MIS Directed Study</w:t>
      </w:r>
    </w:p>
    <w:p w14:paraId="4C5507AE" w14:textId="375F9667" w:rsidR="002F46A4" w:rsidRPr="00B07D90" w:rsidRDefault="002F46A4" w:rsidP="00A90BE8">
      <w:pPr>
        <w:spacing w:line="480" w:lineRule="auto"/>
        <w:jc w:val="center"/>
        <w:rPr>
          <w:rFonts w:ascii="Arial" w:hAnsi="Arial" w:cs="Arial"/>
          <w:sz w:val="24"/>
          <w:szCs w:val="24"/>
        </w:rPr>
      </w:pPr>
      <w:r w:rsidRPr="00B07D90">
        <w:rPr>
          <w:rFonts w:ascii="Arial" w:hAnsi="Arial" w:cs="Arial"/>
          <w:sz w:val="24"/>
          <w:szCs w:val="24"/>
        </w:rPr>
        <w:t xml:space="preserve">Dr. </w:t>
      </w:r>
      <w:r w:rsidR="00674C65" w:rsidRPr="00674C65">
        <w:rPr>
          <w:rFonts w:ascii="Arial" w:hAnsi="Arial" w:cs="Arial"/>
          <w:sz w:val="24"/>
          <w:szCs w:val="24"/>
        </w:rPr>
        <w:t xml:space="preserve">Eralda </w:t>
      </w:r>
      <w:proofErr w:type="spellStart"/>
      <w:r w:rsidR="00674C65" w:rsidRPr="00674C65">
        <w:rPr>
          <w:rFonts w:ascii="Arial" w:hAnsi="Arial" w:cs="Arial"/>
          <w:sz w:val="24"/>
          <w:szCs w:val="24"/>
        </w:rPr>
        <w:t>Caushaj</w:t>
      </w:r>
      <w:proofErr w:type="spellEnd"/>
      <w:r w:rsidR="00674C65" w:rsidRPr="00674C65">
        <w:rPr>
          <w:rFonts w:ascii="Arial" w:hAnsi="Arial" w:cs="Arial"/>
          <w:sz w:val="24"/>
          <w:szCs w:val="24"/>
        </w:rPr>
        <w:t xml:space="preserve"> Nazarko</w:t>
      </w:r>
    </w:p>
    <w:p w14:paraId="70B8CB4A" w14:textId="1B40D9F5" w:rsidR="002E2AC6" w:rsidRPr="00B07D90" w:rsidRDefault="007C67D2" w:rsidP="00F0489B">
      <w:pPr>
        <w:spacing w:line="480" w:lineRule="auto"/>
        <w:jc w:val="center"/>
        <w:rPr>
          <w:rFonts w:ascii="Arial" w:hAnsi="Arial" w:cs="Arial"/>
          <w:sz w:val="24"/>
          <w:szCs w:val="24"/>
        </w:rPr>
      </w:pPr>
      <w:r w:rsidRPr="00B07D90">
        <w:rPr>
          <w:rFonts w:ascii="Arial" w:hAnsi="Arial" w:cs="Arial"/>
          <w:sz w:val="24"/>
          <w:szCs w:val="24"/>
        </w:rPr>
        <w:t xml:space="preserve">May </w:t>
      </w:r>
      <w:r w:rsidR="003906FE">
        <w:rPr>
          <w:rFonts w:ascii="Arial" w:hAnsi="Arial" w:cs="Arial"/>
          <w:sz w:val="24"/>
          <w:szCs w:val="24"/>
        </w:rPr>
        <w:t>2</w:t>
      </w:r>
      <w:r w:rsidR="002F46A4" w:rsidRPr="00B07D90">
        <w:rPr>
          <w:rFonts w:ascii="Arial" w:hAnsi="Arial" w:cs="Arial"/>
          <w:sz w:val="24"/>
          <w:szCs w:val="24"/>
        </w:rPr>
        <w:t>, 202</w:t>
      </w:r>
      <w:r w:rsidR="003906FE">
        <w:rPr>
          <w:rFonts w:ascii="Arial" w:hAnsi="Arial" w:cs="Arial"/>
          <w:sz w:val="24"/>
          <w:szCs w:val="24"/>
        </w:rPr>
        <w:t>4</w:t>
      </w:r>
    </w:p>
    <w:p w14:paraId="500E5E61" w14:textId="41E3927E" w:rsidR="000667F5" w:rsidRPr="00B07D90" w:rsidRDefault="00A230E8" w:rsidP="00A90BE8">
      <w:pPr>
        <w:spacing w:line="480" w:lineRule="auto"/>
        <w:rPr>
          <w:rFonts w:ascii="Arial" w:hAnsi="Arial" w:cs="Arial"/>
          <w:b/>
          <w:bCs/>
          <w:sz w:val="24"/>
          <w:szCs w:val="24"/>
        </w:rPr>
      </w:pPr>
      <w:r w:rsidRPr="00B07D90">
        <w:rPr>
          <w:rFonts w:ascii="Arial" w:hAnsi="Arial" w:cs="Arial"/>
          <w:b/>
          <w:bCs/>
          <w:sz w:val="24"/>
          <w:szCs w:val="24"/>
        </w:rPr>
        <w:lastRenderedPageBreak/>
        <w:t xml:space="preserve">Final </w:t>
      </w:r>
      <w:r w:rsidR="002750F4">
        <w:rPr>
          <w:rFonts w:ascii="Arial" w:hAnsi="Arial" w:cs="Arial"/>
          <w:b/>
          <w:bCs/>
          <w:sz w:val="24"/>
          <w:szCs w:val="24"/>
        </w:rPr>
        <w:t>Project</w:t>
      </w:r>
      <w:r w:rsidR="00B6675D">
        <w:rPr>
          <w:rFonts w:ascii="Arial" w:hAnsi="Arial" w:cs="Arial"/>
          <w:b/>
          <w:bCs/>
          <w:sz w:val="24"/>
          <w:szCs w:val="24"/>
        </w:rPr>
        <w:t xml:space="preserve"> – Survey Paper: </w:t>
      </w:r>
      <w:r w:rsidR="00B6675D" w:rsidRPr="00B6675D">
        <w:rPr>
          <w:rFonts w:ascii="Arial" w:hAnsi="Arial" w:cs="Arial"/>
          <w:b/>
          <w:bCs/>
          <w:sz w:val="24"/>
          <w:szCs w:val="24"/>
        </w:rPr>
        <w:t>Deleted Data Recovery Mechanism</w:t>
      </w:r>
    </w:p>
    <w:p w14:paraId="0DE403AE" w14:textId="52734B9A" w:rsidR="00967C2C" w:rsidRDefault="00A512BD" w:rsidP="00A90BE8">
      <w:pPr>
        <w:spacing w:line="480" w:lineRule="auto"/>
        <w:rPr>
          <w:rFonts w:ascii="Arial" w:hAnsi="Arial" w:cs="Arial"/>
          <w:b/>
          <w:bCs/>
          <w:sz w:val="24"/>
          <w:szCs w:val="24"/>
        </w:rPr>
      </w:pPr>
      <w:r>
        <w:rPr>
          <w:rFonts w:ascii="Arial" w:hAnsi="Arial" w:cs="Arial"/>
          <w:b/>
          <w:bCs/>
          <w:sz w:val="24"/>
          <w:szCs w:val="24"/>
        </w:rPr>
        <w:t>Introduction</w:t>
      </w:r>
    </w:p>
    <w:p w14:paraId="47C91D96" w14:textId="66C874AE" w:rsidR="00000AA1" w:rsidRDefault="00000AA1" w:rsidP="00A90BE8">
      <w:pPr>
        <w:spacing w:line="480" w:lineRule="auto"/>
        <w:rPr>
          <w:rFonts w:ascii="Arial" w:hAnsi="Arial" w:cs="Arial"/>
          <w:sz w:val="24"/>
          <w:szCs w:val="24"/>
        </w:rPr>
      </w:pPr>
      <w:r>
        <w:rPr>
          <w:rFonts w:ascii="Arial" w:hAnsi="Arial" w:cs="Arial"/>
          <w:b/>
          <w:bCs/>
          <w:sz w:val="24"/>
          <w:szCs w:val="24"/>
        </w:rPr>
        <w:tab/>
      </w:r>
      <w:r w:rsidR="00C909F4">
        <w:rPr>
          <w:rFonts w:ascii="Arial" w:hAnsi="Arial" w:cs="Arial"/>
          <w:sz w:val="24"/>
          <w:szCs w:val="24"/>
        </w:rPr>
        <w:t>The world has a heavy reliance on digital data, and in order to store this data Hard Disk Drives, HDDs, and Solid State Drives, SSDs, are most commonly used. Today, HDDs are incredibly inexpensive, they store a large amount of data, however, the problem is they are slow</w:t>
      </w:r>
      <w:r w:rsidR="002732A4">
        <w:rPr>
          <w:rFonts w:ascii="Arial" w:hAnsi="Arial" w:cs="Arial"/>
          <w:sz w:val="24"/>
          <w:szCs w:val="24"/>
        </w:rPr>
        <w:t xml:space="preserve"> and more fragile</w:t>
      </w:r>
      <w:r w:rsidR="001A3E68">
        <w:rPr>
          <w:rFonts w:ascii="Arial" w:hAnsi="Arial" w:cs="Arial"/>
          <w:sz w:val="24"/>
          <w:szCs w:val="24"/>
        </w:rPr>
        <w:t xml:space="preserve"> due to moving parts</w:t>
      </w:r>
      <w:r w:rsidR="00C909F4">
        <w:rPr>
          <w:rFonts w:ascii="Arial" w:hAnsi="Arial" w:cs="Arial"/>
          <w:sz w:val="24"/>
          <w:szCs w:val="24"/>
        </w:rPr>
        <w:t xml:space="preserve">. SSDs, on the other hand, depending on the quality and amount of storage can be cheap </w:t>
      </w:r>
      <w:r w:rsidR="008E4969">
        <w:rPr>
          <w:rFonts w:ascii="Arial" w:hAnsi="Arial" w:cs="Arial"/>
          <w:sz w:val="24"/>
          <w:szCs w:val="24"/>
        </w:rPr>
        <w:t>or</w:t>
      </w:r>
      <w:r w:rsidR="00C909F4">
        <w:rPr>
          <w:rFonts w:ascii="Arial" w:hAnsi="Arial" w:cs="Arial"/>
          <w:sz w:val="24"/>
          <w:szCs w:val="24"/>
        </w:rPr>
        <w:t xml:space="preserve"> expensive</w:t>
      </w:r>
      <w:r w:rsidR="0035681E">
        <w:rPr>
          <w:rFonts w:ascii="Arial" w:hAnsi="Arial" w:cs="Arial"/>
          <w:sz w:val="24"/>
          <w:szCs w:val="24"/>
        </w:rPr>
        <w:t>, they can store a large amount of data, but not more than HDDs, are exceptionally fast, and more durable</w:t>
      </w:r>
      <w:r w:rsidR="003B5AAB">
        <w:rPr>
          <w:rFonts w:ascii="Arial" w:hAnsi="Arial" w:cs="Arial"/>
          <w:sz w:val="24"/>
          <w:szCs w:val="24"/>
        </w:rPr>
        <w:t xml:space="preserve"> than HDDs.</w:t>
      </w:r>
      <w:r w:rsidR="004D5D79">
        <w:rPr>
          <w:rFonts w:ascii="Arial" w:hAnsi="Arial" w:cs="Arial"/>
          <w:sz w:val="24"/>
          <w:szCs w:val="24"/>
        </w:rPr>
        <w:t xml:space="preserve"> HDDs rely on using a platter, spindle, actuator, and slider or head. The spindle rotates, or spins, the platters really fast, and the actuator moves the head and writes 1’s and 0’s on the platter. All of these parts are prone to failure, and physically dropping them can break it very easily. SSDs are less prone to </w:t>
      </w:r>
      <w:r w:rsidR="004B1E65">
        <w:rPr>
          <w:rFonts w:ascii="Arial" w:hAnsi="Arial" w:cs="Arial"/>
          <w:sz w:val="24"/>
          <w:szCs w:val="24"/>
        </w:rPr>
        <w:t>failure;</w:t>
      </w:r>
      <w:r w:rsidR="004D5D79">
        <w:rPr>
          <w:rFonts w:ascii="Arial" w:hAnsi="Arial" w:cs="Arial"/>
          <w:sz w:val="24"/>
          <w:szCs w:val="24"/>
        </w:rPr>
        <w:t xml:space="preserve"> however, they have less total amount of times they can be written and read from than HDDs, they can also fail because of excessive heat because we continue to push them further and further, the faster we make them run, the more heat it generates. </w:t>
      </w:r>
    </w:p>
    <w:p w14:paraId="4B130D3D" w14:textId="4E7BF340" w:rsidR="00C51E47" w:rsidRDefault="00C51E47" w:rsidP="00A90BE8">
      <w:pPr>
        <w:spacing w:line="480" w:lineRule="auto"/>
        <w:rPr>
          <w:rFonts w:ascii="Arial" w:hAnsi="Arial" w:cs="Arial"/>
          <w:sz w:val="24"/>
          <w:szCs w:val="24"/>
        </w:rPr>
      </w:pPr>
      <w:r>
        <w:rPr>
          <w:rFonts w:ascii="Arial" w:hAnsi="Arial" w:cs="Arial"/>
          <w:sz w:val="24"/>
          <w:szCs w:val="24"/>
        </w:rPr>
        <w:tab/>
        <w:t xml:space="preserve">As the world continues to operate, and we continue to rely heavier on digital data, </w:t>
      </w:r>
      <w:r w:rsidR="006538EE">
        <w:rPr>
          <w:rFonts w:ascii="Arial" w:hAnsi="Arial" w:cs="Arial"/>
          <w:sz w:val="24"/>
          <w:szCs w:val="24"/>
        </w:rPr>
        <w:t xml:space="preserve">the field of digital forensics and data recovery </w:t>
      </w:r>
      <w:r w:rsidR="007208C7">
        <w:rPr>
          <w:rFonts w:ascii="Arial" w:hAnsi="Arial" w:cs="Arial"/>
          <w:sz w:val="24"/>
          <w:szCs w:val="24"/>
        </w:rPr>
        <w:t>continues</w:t>
      </w:r>
      <w:r w:rsidR="006538EE">
        <w:rPr>
          <w:rFonts w:ascii="Arial" w:hAnsi="Arial" w:cs="Arial"/>
          <w:sz w:val="24"/>
          <w:szCs w:val="24"/>
        </w:rPr>
        <w:t xml:space="preserve"> to gain more importance. </w:t>
      </w:r>
      <w:r w:rsidR="007208C7">
        <w:rPr>
          <w:rFonts w:ascii="Arial" w:hAnsi="Arial" w:cs="Arial"/>
          <w:sz w:val="24"/>
          <w:szCs w:val="24"/>
        </w:rPr>
        <w:t xml:space="preserve">HDDs and SSDs are not immune to failure, </w:t>
      </w:r>
      <w:r w:rsidR="004D5D79">
        <w:rPr>
          <w:rFonts w:ascii="Arial" w:hAnsi="Arial" w:cs="Arial"/>
          <w:sz w:val="24"/>
          <w:szCs w:val="24"/>
        </w:rPr>
        <w:t xml:space="preserve">in fact, they can fail rather often. </w:t>
      </w:r>
      <w:r w:rsidR="00BA6E80">
        <w:rPr>
          <w:rFonts w:ascii="Arial" w:hAnsi="Arial" w:cs="Arial"/>
          <w:sz w:val="24"/>
          <w:szCs w:val="24"/>
        </w:rPr>
        <w:t>Both HDDs and SSDs, however, have methods of retrieving the data from them after they have failed, stop</w:t>
      </w:r>
      <w:r w:rsidR="00295C47">
        <w:rPr>
          <w:rFonts w:ascii="Arial" w:hAnsi="Arial" w:cs="Arial"/>
          <w:sz w:val="24"/>
          <w:szCs w:val="24"/>
        </w:rPr>
        <w:t>ped</w:t>
      </w:r>
      <w:r w:rsidR="00BA6E80">
        <w:rPr>
          <w:rFonts w:ascii="Arial" w:hAnsi="Arial" w:cs="Arial"/>
          <w:sz w:val="24"/>
          <w:szCs w:val="24"/>
        </w:rPr>
        <w:t xml:space="preserve"> working, are broken, or unintentionally or intentionally have had data deleted from them.</w:t>
      </w:r>
    </w:p>
    <w:p w14:paraId="2198DCBB" w14:textId="1864B3C9" w:rsidR="00404725" w:rsidRDefault="001059F3" w:rsidP="00A90BE8">
      <w:pPr>
        <w:spacing w:line="480" w:lineRule="auto"/>
        <w:rPr>
          <w:rFonts w:ascii="Arial" w:hAnsi="Arial" w:cs="Arial"/>
          <w:sz w:val="24"/>
          <w:szCs w:val="24"/>
        </w:rPr>
      </w:pPr>
      <w:r>
        <w:rPr>
          <w:rFonts w:ascii="Arial" w:hAnsi="Arial" w:cs="Arial"/>
          <w:sz w:val="24"/>
          <w:szCs w:val="24"/>
        </w:rPr>
        <w:lastRenderedPageBreak/>
        <w:tab/>
      </w:r>
      <w:r w:rsidR="006F1832">
        <w:rPr>
          <w:rFonts w:ascii="Arial" w:hAnsi="Arial" w:cs="Arial"/>
          <w:sz w:val="24"/>
          <w:szCs w:val="24"/>
        </w:rPr>
        <w:t xml:space="preserve">This survey paper will ignore why and how the data was deleted in the first place and will focus on solely how to recover data, from both HDDs and SSDs. </w:t>
      </w:r>
      <w:r w:rsidR="00167D19">
        <w:rPr>
          <w:rFonts w:ascii="Arial" w:hAnsi="Arial" w:cs="Arial"/>
          <w:sz w:val="24"/>
          <w:szCs w:val="24"/>
        </w:rPr>
        <w:t>This paper outlines previous studies which have been conducted, will mention the strengths and weaknesses of previous studies, and will offer future proposals on how to conduct data recovery and studies which should be conducted in the future.</w:t>
      </w:r>
    </w:p>
    <w:p w14:paraId="64C09B64" w14:textId="77777777" w:rsidR="006302A1" w:rsidRPr="00C909F4" w:rsidRDefault="006302A1" w:rsidP="00A90BE8">
      <w:pPr>
        <w:spacing w:line="480" w:lineRule="auto"/>
        <w:rPr>
          <w:rFonts w:ascii="Arial" w:hAnsi="Arial" w:cs="Arial"/>
          <w:sz w:val="24"/>
          <w:szCs w:val="24"/>
        </w:rPr>
      </w:pPr>
    </w:p>
    <w:p w14:paraId="1A96005A" w14:textId="144A2E54" w:rsidR="00A512BD" w:rsidRDefault="00A512BD" w:rsidP="00A90BE8">
      <w:pPr>
        <w:spacing w:line="480" w:lineRule="auto"/>
        <w:rPr>
          <w:rFonts w:ascii="Arial" w:hAnsi="Arial" w:cs="Arial"/>
          <w:b/>
          <w:bCs/>
          <w:sz w:val="24"/>
          <w:szCs w:val="24"/>
        </w:rPr>
      </w:pPr>
      <w:r>
        <w:rPr>
          <w:rFonts w:ascii="Arial" w:hAnsi="Arial" w:cs="Arial"/>
          <w:b/>
          <w:bCs/>
          <w:sz w:val="24"/>
          <w:szCs w:val="24"/>
        </w:rPr>
        <w:t>Previous studies</w:t>
      </w:r>
    </w:p>
    <w:p w14:paraId="3855F84C" w14:textId="0D9E5D07" w:rsidR="00AB6BB7" w:rsidRDefault="00964612" w:rsidP="00A90BE8">
      <w:pPr>
        <w:spacing w:line="480" w:lineRule="auto"/>
        <w:rPr>
          <w:rFonts w:ascii="Arial" w:hAnsi="Arial" w:cs="Arial"/>
          <w:sz w:val="24"/>
          <w:szCs w:val="24"/>
        </w:rPr>
      </w:pPr>
      <w:r>
        <w:rPr>
          <w:rFonts w:ascii="Arial" w:hAnsi="Arial" w:cs="Arial"/>
          <w:b/>
          <w:bCs/>
          <w:sz w:val="24"/>
          <w:szCs w:val="24"/>
        </w:rPr>
        <w:tab/>
      </w:r>
      <w:r w:rsidR="008B0FAF">
        <w:rPr>
          <w:rFonts w:ascii="Arial" w:hAnsi="Arial" w:cs="Arial"/>
          <w:sz w:val="24"/>
          <w:szCs w:val="24"/>
        </w:rPr>
        <w:t>There have been a large number of studies conducted on data recovery, how to do it, what makes it difficult to do, and how to improve results. One of these studies is titled “</w:t>
      </w:r>
      <w:r w:rsidR="008B0FAF" w:rsidRPr="008B0FAF">
        <w:rPr>
          <w:rFonts w:ascii="Arial" w:hAnsi="Arial" w:cs="Arial"/>
          <w:sz w:val="24"/>
          <w:szCs w:val="24"/>
        </w:rPr>
        <w:t xml:space="preserve">Forensic Trails Obfuscation and Preservation via Hard Drive </w:t>
      </w:r>
      <w:r w:rsidR="008B0FAF" w:rsidRPr="008B0FAF">
        <w:rPr>
          <w:rFonts w:ascii="Arial" w:hAnsi="Arial" w:cs="Arial"/>
          <w:sz w:val="24"/>
          <w:szCs w:val="24"/>
        </w:rPr>
        <w:t>Firmware</w:t>
      </w:r>
      <w:r w:rsidR="008B0FAF">
        <w:rPr>
          <w:rFonts w:ascii="Arial" w:hAnsi="Arial" w:cs="Arial"/>
          <w:sz w:val="24"/>
          <w:szCs w:val="24"/>
        </w:rPr>
        <w:t>”</w:t>
      </w:r>
      <w:r w:rsidR="00AD43F5">
        <w:rPr>
          <w:rFonts w:ascii="Arial" w:hAnsi="Arial" w:cs="Arial"/>
          <w:sz w:val="24"/>
          <w:szCs w:val="24"/>
        </w:rPr>
        <w:t xml:space="preserve"> (Underhill, P., et al.</w:t>
      </w:r>
      <w:r w:rsidR="005535C7">
        <w:rPr>
          <w:rFonts w:ascii="Arial" w:hAnsi="Arial" w:cs="Arial"/>
          <w:sz w:val="24"/>
          <w:szCs w:val="24"/>
        </w:rPr>
        <w:t xml:space="preserve">). </w:t>
      </w:r>
      <w:r w:rsidR="00B12302">
        <w:rPr>
          <w:rFonts w:ascii="Arial" w:hAnsi="Arial" w:cs="Arial"/>
          <w:sz w:val="24"/>
          <w:szCs w:val="24"/>
        </w:rPr>
        <w:t xml:space="preserve">In this study, </w:t>
      </w:r>
      <w:r w:rsidR="00ED67D9">
        <w:rPr>
          <w:rFonts w:ascii="Arial" w:hAnsi="Arial" w:cs="Arial"/>
          <w:sz w:val="24"/>
          <w:szCs w:val="24"/>
        </w:rPr>
        <w:t xml:space="preserve">their research aim was to assess the reliability of forensics tools against anti-forensics and to test forensic and recovery software to find its effectiveness by means of manipulating and recovering data from </w:t>
      </w:r>
      <w:r w:rsidR="00F10425">
        <w:rPr>
          <w:rFonts w:ascii="Arial" w:hAnsi="Arial" w:cs="Arial"/>
          <w:sz w:val="24"/>
          <w:szCs w:val="24"/>
        </w:rPr>
        <w:t>an</w:t>
      </w:r>
      <w:r w:rsidR="00ED67D9">
        <w:rPr>
          <w:rFonts w:ascii="Arial" w:hAnsi="Arial" w:cs="Arial"/>
          <w:sz w:val="24"/>
          <w:szCs w:val="24"/>
        </w:rPr>
        <w:t xml:space="preserve"> </w:t>
      </w:r>
      <w:r w:rsidR="00F10425">
        <w:rPr>
          <w:rFonts w:ascii="Arial" w:hAnsi="Arial" w:cs="Arial"/>
          <w:sz w:val="24"/>
          <w:szCs w:val="24"/>
        </w:rPr>
        <w:t xml:space="preserve">HDD and SSD. The anti-forensics methods they used were artifact wiping, which is extracting or deleting cryptographic keys from an SSD by placing malware on the device’s firmware that gives it Direct Memory Access, DMA. Their research showed that if you remove these </w:t>
      </w:r>
      <w:r w:rsidR="00A60017">
        <w:rPr>
          <w:rFonts w:ascii="Arial" w:hAnsi="Arial" w:cs="Arial"/>
          <w:sz w:val="24"/>
          <w:szCs w:val="24"/>
        </w:rPr>
        <w:t>keys,</w:t>
      </w:r>
      <w:r w:rsidR="00F10425">
        <w:rPr>
          <w:rFonts w:ascii="Arial" w:hAnsi="Arial" w:cs="Arial"/>
          <w:sz w:val="24"/>
          <w:szCs w:val="24"/>
        </w:rPr>
        <w:t xml:space="preserve"> it’s impossible for an analyst to access any data on the SSD</w:t>
      </w:r>
      <w:r w:rsidR="00A60017">
        <w:rPr>
          <w:rFonts w:ascii="Arial" w:hAnsi="Arial" w:cs="Arial"/>
          <w:sz w:val="24"/>
          <w:szCs w:val="24"/>
        </w:rPr>
        <w:t xml:space="preserve"> </w:t>
      </w:r>
      <w:r w:rsidR="00A60017">
        <w:rPr>
          <w:rFonts w:ascii="Arial" w:hAnsi="Arial" w:cs="Arial"/>
          <w:sz w:val="24"/>
          <w:szCs w:val="24"/>
        </w:rPr>
        <w:t>(Underhill, P., et al.)</w:t>
      </w:r>
      <w:r w:rsidR="00F10425">
        <w:rPr>
          <w:rFonts w:ascii="Arial" w:hAnsi="Arial" w:cs="Arial"/>
          <w:sz w:val="24"/>
          <w:szCs w:val="24"/>
        </w:rPr>
        <w:t xml:space="preserve">. </w:t>
      </w:r>
      <w:r w:rsidR="00A60017">
        <w:rPr>
          <w:rFonts w:ascii="Arial" w:hAnsi="Arial" w:cs="Arial"/>
          <w:sz w:val="24"/>
          <w:szCs w:val="24"/>
        </w:rPr>
        <w:t>They also used data hiding techniques</w:t>
      </w:r>
      <w:r w:rsidR="00694496">
        <w:rPr>
          <w:rFonts w:ascii="Arial" w:hAnsi="Arial" w:cs="Arial"/>
          <w:sz w:val="24"/>
          <w:szCs w:val="24"/>
        </w:rPr>
        <w:t xml:space="preserve"> allowing them to hide data into hidden physical sectors </w:t>
      </w:r>
      <w:r w:rsidR="00694496">
        <w:rPr>
          <w:rFonts w:ascii="Arial" w:hAnsi="Arial" w:cs="Arial"/>
          <w:sz w:val="24"/>
          <w:szCs w:val="24"/>
        </w:rPr>
        <w:t>(Underhill, P., et al.).</w:t>
      </w:r>
      <w:r w:rsidR="00694496">
        <w:rPr>
          <w:rFonts w:ascii="Arial" w:hAnsi="Arial" w:cs="Arial"/>
          <w:sz w:val="24"/>
          <w:szCs w:val="24"/>
        </w:rPr>
        <w:t xml:space="preserve"> They tested trail obfuscation, which has the goal of misleading or confusing a forensic technique or analyst such as deleting logs, IP/MAC spoofing, proxy servers, using zombie accounts and misinformation, changing header file information, change creation, last modified, and recent timestamps, and other means to obfuscate the data</w:t>
      </w:r>
      <w:r w:rsidR="00F807D8">
        <w:rPr>
          <w:rFonts w:ascii="Arial" w:hAnsi="Arial" w:cs="Arial"/>
          <w:sz w:val="24"/>
          <w:szCs w:val="24"/>
        </w:rPr>
        <w:t xml:space="preserve"> </w:t>
      </w:r>
      <w:r w:rsidR="00F807D8">
        <w:rPr>
          <w:rFonts w:ascii="Arial" w:hAnsi="Arial" w:cs="Arial"/>
          <w:sz w:val="24"/>
          <w:szCs w:val="24"/>
        </w:rPr>
        <w:t>(Underhill, P., et al.)</w:t>
      </w:r>
      <w:r w:rsidR="00694496">
        <w:rPr>
          <w:rFonts w:ascii="Arial" w:hAnsi="Arial" w:cs="Arial"/>
          <w:sz w:val="24"/>
          <w:szCs w:val="24"/>
        </w:rPr>
        <w:t xml:space="preserve">. </w:t>
      </w:r>
      <w:r w:rsidR="00AA2C19">
        <w:rPr>
          <w:rFonts w:ascii="Arial" w:hAnsi="Arial" w:cs="Arial"/>
          <w:sz w:val="24"/>
          <w:szCs w:val="24"/>
        </w:rPr>
        <w:t xml:space="preserve">Finally, they also used attacks </w:t>
      </w:r>
      <w:r w:rsidR="00AA2C19">
        <w:rPr>
          <w:rFonts w:ascii="Arial" w:hAnsi="Arial" w:cs="Arial"/>
          <w:sz w:val="24"/>
          <w:szCs w:val="24"/>
        </w:rPr>
        <w:lastRenderedPageBreak/>
        <w:t xml:space="preserve">against forensics tools and processes which detects forensics tools and then destroys, hides, or manipulates data </w:t>
      </w:r>
      <w:r w:rsidR="00AA2C19">
        <w:rPr>
          <w:rFonts w:ascii="Arial" w:hAnsi="Arial" w:cs="Arial"/>
          <w:sz w:val="24"/>
          <w:szCs w:val="24"/>
        </w:rPr>
        <w:t>(Underhill, P., et al.).</w:t>
      </w:r>
      <w:r w:rsidR="00AB6BB7">
        <w:rPr>
          <w:rFonts w:ascii="Arial" w:hAnsi="Arial" w:cs="Arial"/>
          <w:sz w:val="24"/>
          <w:szCs w:val="24"/>
        </w:rPr>
        <w:t xml:space="preserve"> They used a black box testing method with six steps: acquisition of software, identification of software functionalities, development of test cases and reference sets, development of result acceptance spectrum, execution of tests and evaluation of results, and release of evaluation results </w:t>
      </w:r>
      <w:r w:rsidR="00AB6BB7">
        <w:rPr>
          <w:rFonts w:ascii="Arial" w:hAnsi="Arial" w:cs="Arial"/>
          <w:sz w:val="24"/>
          <w:szCs w:val="24"/>
        </w:rPr>
        <w:t>(Underhill, P., et al.).</w:t>
      </w:r>
      <w:r w:rsidR="00AB6BB7">
        <w:rPr>
          <w:rFonts w:ascii="Arial" w:hAnsi="Arial" w:cs="Arial"/>
          <w:sz w:val="24"/>
          <w:szCs w:val="24"/>
        </w:rPr>
        <w:t xml:space="preserve"> </w:t>
      </w:r>
      <w:r w:rsidR="00E87AAA">
        <w:rPr>
          <w:rFonts w:ascii="Arial" w:hAnsi="Arial" w:cs="Arial"/>
          <w:sz w:val="24"/>
          <w:szCs w:val="24"/>
        </w:rPr>
        <w:t xml:space="preserve">They used a variety of consumer and commercially available software such as: md5checker, </w:t>
      </w:r>
      <w:proofErr w:type="spellStart"/>
      <w:r w:rsidR="00E87AAA">
        <w:rPr>
          <w:rFonts w:ascii="Arial" w:hAnsi="Arial" w:cs="Arial"/>
          <w:sz w:val="24"/>
          <w:szCs w:val="24"/>
        </w:rPr>
        <w:t>ftk</w:t>
      </w:r>
      <w:proofErr w:type="spellEnd"/>
      <w:r w:rsidR="00E87AAA">
        <w:rPr>
          <w:rFonts w:ascii="Arial" w:hAnsi="Arial" w:cs="Arial"/>
          <w:sz w:val="24"/>
          <w:szCs w:val="24"/>
        </w:rPr>
        <w:t xml:space="preserve"> imager, </w:t>
      </w:r>
      <w:proofErr w:type="spellStart"/>
      <w:r w:rsidR="00E87AAA">
        <w:rPr>
          <w:rFonts w:ascii="Arial" w:hAnsi="Arial" w:cs="Arial"/>
          <w:sz w:val="24"/>
          <w:szCs w:val="24"/>
        </w:rPr>
        <w:t>recuva</w:t>
      </w:r>
      <w:proofErr w:type="spellEnd"/>
      <w:r w:rsidR="00E87AAA">
        <w:rPr>
          <w:rFonts w:ascii="Arial" w:hAnsi="Arial" w:cs="Arial"/>
          <w:sz w:val="24"/>
          <w:szCs w:val="24"/>
        </w:rPr>
        <w:t xml:space="preserve">, </w:t>
      </w:r>
      <w:proofErr w:type="spellStart"/>
      <w:r w:rsidR="00E87AAA">
        <w:rPr>
          <w:rFonts w:ascii="Arial" w:hAnsi="Arial" w:cs="Arial"/>
          <w:sz w:val="24"/>
          <w:szCs w:val="24"/>
        </w:rPr>
        <w:t>easeus</w:t>
      </w:r>
      <w:proofErr w:type="spellEnd"/>
      <w:r w:rsidR="00E87AAA">
        <w:rPr>
          <w:rFonts w:ascii="Arial" w:hAnsi="Arial" w:cs="Arial"/>
          <w:sz w:val="24"/>
          <w:szCs w:val="24"/>
        </w:rPr>
        <w:t xml:space="preserve">, </w:t>
      </w:r>
      <w:proofErr w:type="spellStart"/>
      <w:r w:rsidR="00E87AAA">
        <w:rPr>
          <w:rFonts w:ascii="Arial" w:hAnsi="Arial" w:cs="Arial"/>
          <w:sz w:val="24"/>
          <w:szCs w:val="24"/>
        </w:rPr>
        <w:t>fex</w:t>
      </w:r>
      <w:proofErr w:type="spellEnd"/>
      <w:r w:rsidR="00E87AAA">
        <w:rPr>
          <w:rFonts w:ascii="Arial" w:hAnsi="Arial" w:cs="Arial"/>
          <w:sz w:val="24"/>
          <w:szCs w:val="24"/>
        </w:rPr>
        <w:t xml:space="preserve"> imager, hex editor, </w:t>
      </w:r>
      <w:proofErr w:type="spellStart"/>
      <w:r w:rsidR="00E87AAA">
        <w:rPr>
          <w:rFonts w:ascii="Arial" w:hAnsi="Arial" w:cs="Arial"/>
          <w:sz w:val="24"/>
          <w:szCs w:val="24"/>
        </w:rPr>
        <w:t>hdd</w:t>
      </w:r>
      <w:proofErr w:type="spellEnd"/>
      <w:r w:rsidR="00E87AAA">
        <w:rPr>
          <w:rFonts w:ascii="Arial" w:hAnsi="Arial" w:cs="Arial"/>
          <w:sz w:val="24"/>
          <w:szCs w:val="24"/>
        </w:rPr>
        <w:t xml:space="preserve"> </w:t>
      </w:r>
      <w:proofErr w:type="spellStart"/>
      <w:r w:rsidR="00E87AAA">
        <w:rPr>
          <w:rFonts w:ascii="Arial" w:hAnsi="Arial" w:cs="Arial"/>
          <w:sz w:val="24"/>
          <w:szCs w:val="24"/>
        </w:rPr>
        <w:t>hackr</w:t>
      </w:r>
      <w:proofErr w:type="spellEnd"/>
      <w:r w:rsidR="00E87AAA">
        <w:rPr>
          <w:rFonts w:ascii="Arial" w:hAnsi="Arial" w:cs="Arial"/>
          <w:sz w:val="24"/>
          <w:szCs w:val="24"/>
        </w:rPr>
        <w:t xml:space="preserve">, and bootable </w:t>
      </w:r>
      <w:proofErr w:type="spellStart"/>
      <w:r w:rsidR="00E87AAA">
        <w:rPr>
          <w:rFonts w:ascii="Arial" w:hAnsi="Arial" w:cs="Arial"/>
          <w:sz w:val="24"/>
          <w:szCs w:val="24"/>
        </w:rPr>
        <w:t>usb</w:t>
      </w:r>
      <w:proofErr w:type="spellEnd"/>
      <w:r w:rsidR="00E87AAA">
        <w:rPr>
          <w:rFonts w:ascii="Arial" w:hAnsi="Arial" w:cs="Arial"/>
          <w:sz w:val="24"/>
          <w:szCs w:val="24"/>
        </w:rPr>
        <w:t xml:space="preserve"> creator</w:t>
      </w:r>
      <w:r w:rsidR="004679B2">
        <w:rPr>
          <w:rFonts w:ascii="Arial" w:hAnsi="Arial" w:cs="Arial"/>
          <w:sz w:val="24"/>
          <w:szCs w:val="24"/>
        </w:rPr>
        <w:t xml:space="preserve"> </w:t>
      </w:r>
      <w:r w:rsidR="004679B2">
        <w:rPr>
          <w:rFonts w:ascii="Arial" w:hAnsi="Arial" w:cs="Arial"/>
          <w:sz w:val="24"/>
          <w:szCs w:val="24"/>
        </w:rPr>
        <w:t>(Underhill, P., et al.).</w:t>
      </w:r>
      <w:r w:rsidR="00B803BF">
        <w:rPr>
          <w:rFonts w:ascii="Arial" w:hAnsi="Arial" w:cs="Arial"/>
          <w:sz w:val="24"/>
          <w:szCs w:val="24"/>
        </w:rPr>
        <w:t xml:space="preserve"> </w:t>
      </w:r>
      <w:r w:rsidR="009D5111">
        <w:rPr>
          <w:rFonts w:ascii="Arial" w:hAnsi="Arial" w:cs="Arial"/>
          <w:sz w:val="24"/>
          <w:szCs w:val="24"/>
        </w:rPr>
        <w:t xml:space="preserve">They determined that most of the modern anti-forensics methods were not effective at protecting against the software they used, however, many of the methods did also prevent data from being found or fully restored </w:t>
      </w:r>
      <w:r w:rsidR="009D5111">
        <w:rPr>
          <w:rFonts w:ascii="Arial" w:hAnsi="Arial" w:cs="Arial"/>
          <w:sz w:val="24"/>
          <w:szCs w:val="24"/>
        </w:rPr>
        <w:t>(Underhill, P., et al.).</w:t>
      </w:r>
    </w:p>
    <w:p w14:paraId="074820F5" w14:textId="12E15197" w:rsidR="00D741F5" w:rsidRDefault="00952E28" w:rsidP="00A90BE8">
      <w:pPr>
        <w:spacing w:line="480" w:lineRule="auto"/>
        <w:rPr>
          <w:rFonts w:ascii="Arial" w:hAnsi="Arial" w:cs="Arial"/>
          <w:sz w:val="24"/>
          <w:szCs w:val="24"/>
        </w:rPr>
      </w:pPr>
      <w:r>
        <w:rPr>
          <w:rFonts w:ascii="Arial" w:hAnsi="Arial" w:cs="Arial"/>
          <w:sz w:val="24"/>
          <w:szCs w:val="24"/>
        </w:rPr>
        <w:tab/>
        <w:t>There are many other studies which have also been conducted which use handcrafted and Free Open Source Software</w:t>
      </w:r>
      <w:r w:rsidR="00847530">
        <w:rPr>
          <w:rFonts w:ascii="Arial" w:hAnsi="Arial" w:cs="Arial"/>
          <w:sz w:val="24"/>
          <w:szCs w:val="24"/>
        </w:rPr>
        <w:t xml:space="preserve">, </w:t>
      </w:r>
      <w:r w:rsidR="007B0D9A">
        <w:rPr>
          <w:rFonts w:ascii="Arial" w:hAnsi="Arial" w:cs="Arial"/>
          <w:sz w:val="24"/>
          <w:szCs w:val="24"/>
        </w:rPr>
        <w:t>FOSS, for</w:t>
      </w:r>
      <w:r>
        <w:rPr>
          <w:rFonts w:ascii="Arial" w:hAnsi="Arial" w:cs="Arial"/>
          <w:sz w:val="24"/>
          <w:szCs w:val="24"/>
        </w:rPr>
        <w:t xml:space="preserve"> anti-forensics and data recovery. </w:t>
      </w:r>
      <w:r w:rsidR="00485CBC">
        <w:rPr>
          <w:rFonts w:ascii="Arial" w:hAnsi="Arial" w:cs="Arial"/>
          <w:sz w:val="24"/>
          <w:szCs w:val="24"/>
        </w:rPr>
        <w:t>One of these studies are titled “</w:t>
      </w:r>
      <w:r w:rsidR="00485CBC" w:rsidRPr="00485CBC">
        <w:rPr>
          <w:rFonts w:ascii="Arial" w:hAnsi="Arial" w:cs="Arial"/>
          <w:sz w:val="24"/>
          <w:szCs w:val="24"/>
        </w:rPr>
        <w:t>Comparison of data recovery techniques on master file table between Aho-</w:t>
      </w:r>
      <w:proofErr w:type="spellStart"/>
      <w:r w:rsidR="00485CBC" w:rsidRPr="00485CBC">
        <w:rPr>
          <w:rFonts w:ascii="Arial" w:hAnsi="Arial" w:cs="Arial"/>
          <w:sz w:val="24"/>
          <w:szCs w:val="24"/>
        </w:rPr>
        <w:t>Corasick</w:t>
      </w:r>
      <w:proofErr w:type="spellEnd"/>
      <w:r w:rsidR="00485CBC" w:rsidRPr="00485CBC">
        <w:rPr>
          <w:rFonts w:ascii="Arial" w:hAnsi="Arial" w:cs="Arial"/>
          <w:sz w:val="24"/>
          <w:szCs w:val="24"/>
        </w:rPr>
        <w:t xml:space="preserve"> and logical data recovery based on efficiency</w:t>
      </w:r>
      <w:r w:rsidR="00485CBC">
        <w:rPr>
          <w:rFonts w:ascii="Arial" w:hAnsi="Arial" w:cs="Arial"/>
          <w:sz w:val="24"/>
          <w:szCs w:val="24"/>
        </w:rPr>
        <w:t>” which compares different data recovery techniques on the master file table in order to determine which has the highest accuracy and efficiency</w:t>
      </w:r>
      <w:r w:rsidR="00122F3C">
        <w:rPr>
          <w:rFonts w:ascii="Arial" w:hAnsi="Arial" w:cs="Arial"/>
          <w:sz w:val="24"/>
          <w:szCs w:val="24"/>
        </w:rPr>
        <w:t xml:space="preserve"> </w:t>
      </w:r>
      <w:r w:rsidR="00122F3C">
        <w:rPr>
          <w:rFonts w:ascii="Arial" w:hAnsi="Arial" w:cs="Arial"/>
          <w:sz w:val="24"/>
          <w:szCs w:val="24"/>
        </w:rPr>
        <w:t>(</w:t>
      </w:r>
      <w:r w:rsidR="00122F3C" w:rsidRPr="00952E28">
        <w:rPr>
          <w:rFonts w:ascii="Arial" w:hAnsi="Arial" w:cs="Arial"/>
          <w:sz w:val="24"/>
          <w:szCs w:val="24"/>
        </w:rPr>
        <w:t>Sahib, H</w:t>
      </w:r>
      <w:r w:rsidR="00122F3C">
        <w:rPr>
          <w:rFonts w:ascii="Arial" w:hAnsi="Arial" w:cs="Arial"/>
          <w:sz w:val="24"/>
          <w:szCs w:val="24"/>
        </w:rPr>
        <w:t>., et al.).</w:t>
      </w:r>
      <w:r w:rsidR="00122F3C">
        <w:rPr>
          <w:rFonts w:ascii="Arial" w:hAnsi="Arial" w:cs="Arial"/>
          <w:sz w:val="24"/>
          <w:szCs w:val="24"/>
        </w:rPr>
        <w:t xml:space="preserve"> </w:t>
      </w:r>
      <w:r w:rsidR="00FD0504">
        <w:rPr>
          <w:rFonts w:ascii="Arial" w:hAnsi="Arial" w:cs="Arial"/>
          <w:sz w:val="24"/>
          <w:szCs w:val="24"/>
        </w:rPr>
        <w:t>There is even research being conducte</w:t>
      </w:r>
      <w:r w:rsidR="00AD6AB8">
        <w:rPr>
          <w:rFonts w:ascii="Arial" w:hAnsi="Arial" w:cs="Arial"/>
          <w:sz w:val="24"/>
          <w:szCs w:val="24"/>
        </w:rPr>
        <w:t>d specifically on how we can guarantee data deletion and how anti-forensics are made so that we can further data recovery methods (</w:t>
      </w:r>
      <w:proofErr w:type="spellStart"/>
      <w:r w:rsidR="00AD6AB8">
        <w:rPr>
          <w:rFonts w:ascii="Arial" w:hAnsi="Arial" w:cs="Arial"/>
          <w:sz w:val="24"/>
          <w:szCs w:val="24"/>
        </w:rPr>
        <w:t>Gnatyuk</w:t>
      </w:r>
      <w:proofErr w:type="spellEnd"/>
      <w:r w:rsidR="00AD6AB8">
        <w:rPr>
          <w:rFonts w:ascii="Arial" w:hAnsi="Arial" w:cs="Arial"/>
          <w:sz w:val="24"/>
          <w:szCs w:val="24"/>
        </w:rPr>
        <w:t>, S.</w:t>
      </w:r>
      <w:r w:rsidR="00AD6AB8">
        <w:rPr>
          <w:rFonts w:ascii="Arial" w:hAnsi="Arial" w:cs="Arial"/>
          <w:sz w:val="24"/>
          <w:szCs w:val="24"/>
        </w:rPr>
        <w:t>, et al.).</w:t>
      </w:r>
      <w:r w:rsidR="00BE3C12">
        <w:rPr>
          <w:rFonts w:ascii="Arial" w:hAnsi="Arial" w:cs="Arial"/>
          <w:sz w:val="24"/>
          <w:szCs w:val="24"/>
        </w:rPr>
        <w:t xml:space="preserve"> Another example of a study that has been conducted is titled “</w:t>
      </w:r>
      <w:r w:rsidR="00BE3C12" w:rsidRPr="00BE3C12">
        <w:rPr>
          <w:rFonts w:ascii="Arial" w:hAnsi="Arial" w:cs="Arial"/>
          <w:sz w:val="24"/>
          <w:szCs w:val="24"/>
        </w:rPr>
        <w:t>Developing a method for recovering data on storage media</w:t>
      </w:r>
      <w:r w:rsidR="00BE3C12">
        <w:rPr>
          <w:rFonts w:ascii="Arial" w:hAnsi="Arial" w:cs="Arial"/>
          <w:sz w:val="24"/>
          <w:szCs w:val="24"/>
        </w:rPr>
        <w:t>” where they develop their own software and method to beat anti-forensics and try to get the highest possible effectiveness and efficiency of data recovery (</w:t>
      </w:r>
      <w:proofErr w:type="spellStart"/>
      <w:r w:rsidR="00B67B63">
        <w:rPr>
          <w:rFonts w:ascii="Arial" w:hAnsi="Arial" w:cs="Arial"/>
          <w:sz w:val="24"/>
          <w:szCs w:val="24"/>
        </w:rPr>
        <w:t>Zamolotskikh</w:t>
      </w:r>
      <w:proofErr w:type="spellEnd"/>
      <w:r w:rsidR="00B67B63">
        <w:rPr>
          <w:rFonts w:ascii="Arial" w:hAnsi="Arial" w:cs="Arial"/>
          <w:sz w:val="24"/>
          <w:szCs w:val="24"/>
        </w:rPr>
        <w:t>, V., Sidorenko, V.</w:t>
      </w:r>
      <w:r w:rsidR="00B67B63">
        <w:rPr>
          <w:rFonts w:ascii="Arial" w:hAnsi="Arial" w:cs="Arial"/>
          <w:sz w:val="24"/>
          <w:szCs w:val="24"/>
        </w:rPr>
        <w:t>)</w:t>
      </w:r>
      <w:r w:rsidR="00D50F95">
        <w:rPr>
          <w:rFonts w:ascii="Arial" w:hAnsi="Arial" w:cs="Arial"/>
          <w:sz w:val="24"/>
          <w:szCs w:val="24"/>
        </w:rPr>
        <w:t>.</w:t>
      </w:r>
    </w:p>
    <w:p w14:paraId="7A9AC7B3" w14:textId="77777777" w:rsidR="008B0FAF" w:rsidRPr="00964612" w:rsidRDefault="008B0FAF" w:rsidP="00A90BE8">
      <w:pPr>
        <w:spacing w:line="480" w:lineRule="auto"/>
        <w:rPr>
          <w:rFonts w:ascii="Arial" w:hAnsi="Arial" w:cs="Arial"/>
          <w:sz w:val="24"/>
          <w:szCs w:val="24"/>
        </w:rPr>
      </w:pPr>
    </w:p>
    <w:p w14:paraId="3B8BA0FE" w14:textId="73D6943A" w:rsidR="00A512BD" w:rsidRDefault="00A512BD" w:rsidP="00A90BE8">
      <w:pPr>
        <w:spacing w:line="480" w:lineRule="auto"/>
        <w:rPr>
          <w:rFonts w:ascii="Arial" w:hAnsi="Arial" w:cs="Arial"/>
          <w:b/>
          <w:bCs/>
          <w:i/>
          <w:iCs/>
          <w:sz w:val="24"/>
          <w:szCs w:val="24"/>
        </w:rPr>
      </w:pPr>
      <w:r>
        <w:rPr>
          <w:rFonts w:ascii="Arial" w:hAnsi="Arial" w:cs="Arial"/>
          <w:b/>
          <w:bCs/>
          <w:i/>
          <w:iCs/>
          <w:sz w:val="24"/>
          <w:szCs w:val="24"/>
        </w:rPr>
        <w:t>Strengths of Previous Studies</w:t>
      </w:r>
    </w:p>
    <w:p w14:paraId="7DEE6AAD" w14:textId="77777777" w:rsidR="009A641E" w:rsidRDefault="008238B1" w:rsidP="00A90BE8">
      <w:pPr>
        <w:spacing w:line="480" w:lineRule="auto"/>
        <w:rPr>
          <w:rFonts w:ascii="Arial" w:hAnsi="Arial" w:cs="Arial"/>
          <w:sz w:val="24"/>
          <w:szCs w:val="24"/>
        </w:rPr>
      </w:pPr>
      <w:r>
        <w:rPr>
          <w:rFonts w:ascii="Arial" w:hAnsi="Arial" w:cs="Arial"/>
          <w:b/>
          <w:bCs/>
          <w:i/>
          <w:iCs/>
          <w:sz w:val="24"/>
          <w:szCs w:val="24"/>
        </w:rPr>
        <w:tab/>
      </w:r>
      <w:r w:rsidR="006329A8">
        <w:rPr>
          <w:rFonts w:ascii="Arial" w:hAnsi="Arial" w:cs="Arial"/>
          <w:sz w:val="24"/>
          <w:szCs w:val="24"/>
        </w:rPr>
        <w:t xml:space="preserve">There are a large </w:t>
      </w:r>
      <w:r w:rsidR="0006027E">
        <w:rPr>
          <w:rFonts w:ascii="Arial" w:hAnsi="Arial" w:cs="Arial"/>
          <w:sz w:val="24"/>
          <w:szCs w:val="24"/>
        </w:rPr>
        <w:t>number</w:t>
      </w:r>
      <w:r w:rsidR="006329A8">
        <w:rPr>
          <w:rFonts w:ascii="Arial" w:hAnsi="Arial" w:cs="Arial"/>
          <w:sz w:val="24"/>
          <w:szCs w:val="24"/>
        </w:rPr>
        <w:t xml:space="preserve"> of studies that have been released, are being released, and are planned for which relate to data recovery. </w:t>
      </w:r>
      <w:r w:rsidR="00363047">
        <w:rPr>
          <w:rFonts w:ascii="Arial" w:hAnsi="Arial" w:cs="Arial"/>
          <w:sz w:val="24"/>
          <w:szCs w:val="24"/>
        </w:rPr>
        <w:t xml:space="preserve">The problem with previous studies is that they are often outdated for modern hardware, modern software, and modern firmware. </w:t>
      </w:r>
      <w:r w:rsidR="00D34F3E">
        <w:rPr>
          <w:rFonts w:ascii="Arial" w:hAnsi="Arial" w:cs="Arial"/>
          <w:sz w:val="24"/>
          <w:szCs w:val="24"/>
        </w:rPr>
        <w:t xml:space="preserve">Thankfully, however, it seems that studies based on data recovery seem to be starting to increase rapidly as it becomes a greater concern. One of the strengths of previous studies is that many corporations and consumers are using outdated technology which means that their studies are still relevant today. </w:t>
      </w:r>
    </w:p>
    <w:p w14:paraId="0F0EB07E" w14:textId="0AA1E3AB" w:rsidR="008238B1" w:rsidRDefault="00CD28A4" w:rsidP="009A641E">
      <w:pPr>
        <w:spacing w:line="480" w:lineRule="auto"/>
        <w:ind w:firstLine="720"/>
        <w:rPr>
          <w:rFonts w:ascii="Arial" w:hAnsi="Arial" w:cs="Arial"/>
          <w:sz w:val="24"/>
          <w:szCs w:val="24"/>
        </w:rPr>
      </w:pPr>
      <w:r>
        <w:rPr>
          <w:rFonts w:ascii="Arial" w:hAnsi="Arial" w:cs="Arial"/>
          <w:sz w:val="24"/>
          <w:szCs w:val="24"/>
        </w:rPr>
        <w:t xml:space="preserve">Many of the studies which have been conducted are showing new and improved methods on how to recover data after </w:t>
      </w:r>
      <w:r w:rsidR="00A71538">
        <w:rPr>
          <w:rFonts w:ascii="Arial" w:hAnsi="Arial" w:cs="Arial"/>
          <w:sz w:val="24"/>
          <w:szCs w:val="24"/>
        </w:rPr>
        <w:t>it has</w:t>
      </w:r>
      <w:r>
        <w:rPr>
          <w:rFonts w:ascii="Arial" w:hAnsi="Arial" w:cs="Arial"/>
          <w:sz w:val="24"/>
          <w:szCs w:val="24"/>
        </w:rPr>
        <w:t xml:space="preserve"> been unintentionally or intentionally deleted. They are also showing how they are capable of beating anti-forensics techniques</w:t>
      </w:r>
      <w:r w:rsidR="008123AB">
        <w:rPr>
          <w:rFonts w:ascii="Arial" w:hAnsi="Arial" w:cs="Arial"/>
          <w:sz w:val="24"/>
          <w:szCs w:val="24"/>
        </w:rPr>
        <w:t xml:space="preserve">. </w:t>
      </w:r>
      <w:r w:rsidR="0033571D">
        <w:rPr>
          <w:rFonts w:ascii="Arial" w:hAnsi="Arial" w:cs="Arial"/>
          <w:sz w:val="24"/>
          <w:szCs w:val="24"/>
        </w:rPr>
        <w:t>With the current studies available, there is a large chance for data recovery to be completely or at minimum partially completed. The problem is when anti-forensics techniques start to be deployed in a malicious way</w:t>
      </w:r>
      <w:r w:rsidR="00807F5C">
        <w:rPr>
          <w:rFonts w:ascii="Arial" w:hAnsi="Arial" w:cs="Arial"/>
          <w:sz w:val="24"/>
          <w:szCs w:val="24"/>
        </w:rPr>
        <w:t>.</w:t>
      </w:r>
      <w:r w:rsidR="00D50F95">
        <w:rPr>
          <w:rFonts w:ascii="Arial" w:hAnsi="Arial" w:cs="Arial"/>
          <w:sz w:val="24"/>
          <w:szCs w:val="24"/>
        </w:rPr>
        <w:t xml:space="preserve"> When anti-forensics techniques are deployed the ability to fully recover or recover any data drops significantly. </w:t>
      </w:r>
      <w:r w:rsidR="005E40C8">
        <w:rPr>
          <w:rFonts w:ascii="Arial" w:hAnsi="Arial" w:cs="Arial"/>
          <w:sz w:val="24"/>
          <w:szCs w:val="24"/>
        </w:rPr>
        <w:t xml:space="preserve">However, there have been strives in </w:t>
      </w:r>
      <w:r w:rsidR="009F0AAE">
        <w:rPr>
          <w:rFonts w:ascii="Arial" w:hAnsi="Arial" w:cs="Arial"/>
          <w:sz w:val="24"/>
          <w:szCs w:val="24"/>
        </w:rPr>
        <w:t>closing the gap between being unable to recover data and being able to recover data.</w:t>
      </w:r>
    </w:p>
    <w:p w14:paraId="5E0EAB85" w14:textId="77777777" w:rsidR="00F43579" w:rsidRPr="008238B1" w:rsidRDefault="00F43579" w:rsidP="00A90BE8">
      <w:pPr>
        <w:spacing w:line="480" w:lineRule="auto"/>
        <w:rPr>
          <w:rFonts w:ascii="Arial" w:hAnsi="Arial" w:cs="Arial"/>
          <w:sz w:val="24"/>
          <w:szCs w:val="24"/>
        </w:rPr>
      </w:pPr>
    </w:p>
    <w:p w14:paraId="739E1FF4" w14:textId="68F0A43F" w:rsidR="00A512BD" w:rsidRDefault="00A512BD" w:rsidP="00A90BE8">
      <w:pPr>
        <w:spacing w:line="480" w:lineRule="auto"/>
        <w:rPr>
          <w:rFonts w:ascii="Arial" w:hAnsi="Arial" w:cs="Arial"/>
          <w:b/>
          <w:bCs/>
          <w:sz w:val="24"/>
          <w:szCs w:val="24"/>
        </w:rPr>
      </w:pPr>
      <w:r>
        <w:rPr>
          <w:rFonts w:ascii="Arial" w:hAnsi="Arial" w:cs="Arial"/>
          <w:b/>
          <w:bCs/>
          <w:sz w:val="24"/>
          <w:szCs w:val="24"/>
        </w:rPr>
        <w:t>Future Proposals</w:t>
      </w:r>
      <w:r w:rsidR="00F92925">
        <w:rPr>
          <w:rFonts w:ascii="Arial" w:hAnsi="Arial" w:cs="Arial"/>
          <w:b/>
          <w:bCs/>
          <w:sz w:val="24"/>
          <w:szCs w:val="24"/>
        </w:rPr>
        <w:t xml:space="preserve"> / Conclusion</w:t>
      </w:r>
    </w:p>
    <w:p w14:paraId="451529CC" w14:textId="1C69F25E" w:rsidR="005B23E3" w:rsidRPr="005B23E3" w:rsidRDefault="005B23E3" w:rsidP="00A90BE8">
      <w:pPr>
        <w:spacing w:line="480" w:lineRule="auto"/>
        <w:rPr>
          <w:rFonts w:ascii="Arial" w:hAnsi="Arial" w:cs="Arial"/>
          <w:sz w:val="24"/>
          <w:szCs w:val="24"/>
        </w:rPr>
      </w:pPr>
      <w:r>
        <w:rPr>
          <w:rFonts w:ascii="Arial" w:hAnsi="Arial" w:cs="Arial"/>
          <w:b/>
          <w:bCs/>
          <w:sz w:val="24"/>
          <w:szCs w:val="24"/>
        </w:rPr>
        <w:tab/>
      </w:r>
      <w:r w:rsidR="00A104F0">
        <w:rPr>
          <w:rFonts w:ascii="Arial" w:hAnsi="Arial" w:cs="Arial"/>
          <w:sz w:val="24"/>
          <w:szCs w:val="24"/>
        </w:rPr>
        <w:t xml:space="preserve">In the future, we need to focus research on data recovery methods that aren’t targeted to specific anti-forensics, specific HDD brands, specific SSD brands, and </w:t>
      </w:r>
      <w:r w:rsidR="00A104F0">
        <w:rPr>
          <w:rFonts w:ascii="Arial" w:hAnsi="Arial" w:cs="Arial"/>
          <w:sz w:val="24"/>
          <w:szCs w:val="24"/>
        </w:rPr>
        <w:lastRenderedPageBreak/>
        <w:t>specific hardware</w:t>
      </w:r>
      <w:r w:rsidR="00535AE1">
        <w:rPr>
          <w:rFonts w:ascii="Arial" w:hAnsi="Arial" w:cs="Arial"/>
          <w:sz w:val="24"/>
          <w:szCs w:val="24"/>
        </w:rPr>
        <w:t>, software, and firmware</w:t>
      </w:r>
      <w:r w:rsidR="00A104F0">
        <w:rPr>
          <w:rFonts w:ascii="Arial" w:hAnsi="Arial" w:cs="Arial"/>
          <w:sz w:val="24"/>
          <w:szCs w:val="24"/>
        </w:rPr>
        <w:t xml:space="preserve">. We need to develop methods of data recovery that </w:t>
      </w:r>
      <w:r w:rsidR="00B075DD">
        <w:rPr>
          <w:rFonts w:ascii="Arial" w:hAnsi="Arial" w:cs="Arial"/>
          <w:sz w:val="24"/>
          <w:szCs w:val="24"/>
        </w:rPr>
        <w:t xml:space="preserve">are more adaptive </w:t>
      </w:r>
      <w:r w:rsidR="00F13123">
        <w:rPr>
          <w:rFonts w:ascii="Arial" w:hAnsi="Arial" w:cs="Arial"/>
          <w:sz w:val="24"/>
          <w:szCs w:val="24"/>
        </w:rPr>
        <w:t>and</w:t>
      </w:r>
      <w:r w:rsidR="00002061">
        <w:rPr>
          <w:rFonts w:ascii="Arial" w:hAnsi="Arial" w:cs="Arial"/>
          <w:sz w:val="24"/>
          <w:szCs w:val="24"/>
        </w:rPr>
        <w:t xml:space="preserve"> more efficien</w:t>
      </w:r>
      <w:r w:rsidR="001000F5">
        <w:rPr>
          <w:rFonts w:ascii="Arial" w:hAnsi="Arial" w:cs="Arial"/>
          <w:sz w:val="24"/>
          <w:szCs w:val="24"/>
        </w:rPr>
        <w:t>t</w:t>
      </w:r>
      <w:r w:rsidR="00002061">
        <w:rPr>
          <w:rFonts w:ascii="Arial" w:hAnsi="Arial" w:cs="Arial"/>
          <w:sz w:val="24"/>
          <w:szCs w:val="24"/>
        </w:rPr>
        <w:t xml:space="preserve"> and effective. </w:t>
      </w:r>
      <w:r w:rsidR="006B23BC">
        <w:rPr>
          <w:rFonts w:ascii="Arial" w:hAnsi="Arial" w:cs="Arial"/>
          <w:sz w:val="24"/>
          <w:szCs w:val="24"/>
        </w:rPr>
        <w:t>Many studies are still focusing on HDDs when the world is rapidly moving to SSDs</w:t>
      </w:r>
      <w:r w:rsidR="00393CC7">
        <w:rPr>
          <w:rFonts w:ascii="Arial" w:hAnsi="Arial" w:cs="Arial"/>
          <w:sz w:val="24"/>
          <w:szCs w:val="24"/>
        </w:rPr>
        <w:t xml:space="preserve">. </w:t>
      </w:r>
      <w:r w:rsidR="00E76112">
        <w:rPr>
          <w:rFonts w:ascii="Arial" w:hAnsi="Arial" w:cs="Arial"/>
          <w:sz w:val="24"/>
          <w:szCs w:val="24"/>
        </w:rPr>
        <w:t xml:space="preserve">Manufacturers of HDDs and SSDs also need to conduct more research on </w:t>
      </w:r>
      <w:r w:rsidR="00EC22A1">
        <w:rPr>
          <w:rFonts w:ascii="Arial" w:hAnsi="Arial" w:cs="Arial"/>
          <w:sz w:val="24"/>
          <w:szCs w:val="24"/>
        </w:rPr>
        <w:t>on-board redundancy of data</w:t>
      </w:r>
      <w:r w:rsidR="00872203">
        <w:rPr>
          <w:rFonts w:ascii="Arial" w:hAnsi="Arial" w:cs="Arial"/>
          <w:sz w:val="24"/>
          <w:szCs w:val="24"/>
        </w:rPr>
        <w:t xml:space="preserve"> while still maintaining security and privacy.</w:t>
      </w:r>
    </w:p>
    <w:p w14:paraId="4CBB0963" w14:textId="77777777" w:rsidR="003B58F8" w:rsidRPr="00B07D90" w:rsidRDefault="003B58F8" w:rsidP="00A90BE8">
      <w:pPr>
        <w:spacing w:line="480" w:lineRule="auto"/>
        <w:rPr>
          <w:rFonts w:ascii="Arial" w:hAnsi="Arial" w:cs="Arial"/>
          <w:sz w:val="24"/>
          <w:szCs w:val="24"/>
        </w:rPr>
      </w:pPr>
    </w:p>
    <w:p w14:paraId="350F5869" w14:textId="68683F59" w:rsidR="00967C2C" w:rsidRDefault="00967C2C" w:rsidP="00A90BE8">
      <w:pPr>
        <w:spacing w:line="480" w:lineRule="auto"/>
        <w:rPr>
          <w:rFonts w:ascii="Arial" w:hAnsi="Arial" w:cs="Arial"/>
          <w:b/>
          <w:bCs/>
          <w:sz w:val="24"/>
          <w:szCs w:val="24"/>
        </w:rPr>
      </w:pPr>
      <w:r w:rsidRPr="00B07D90">
        <w:rPr>
          <w:rFonts w:ascii="Arial" w:hAnsi="Arial" w:cs="Arial"/>
          <w:b/>
          <w:bCs/>
          <w:sz w:val="24"/>
          <w:szCs w:val="24"/>
        </w:rPr>
        <w:t>References</w:t>
      </w:r>
    </w:p>
    <w:p w14:paraId="07069253" w14:textId="00685E59" w:rsidR="00FD0504" w:rsidRPr="004F34C7" w:rsidRDefault="00FD0504" w:rsidP="004F34C7">
      <w:pPr>
        <w:spacing w:line="480" w:lineRule="auto"/>
        <w:ind w:left="720" w:hanging="720"/>
        <w:rPr>
          <w:rFonts w:ascii="Arial" w:hAnsi="Arial" w:cs="Arial"/>
          <w:sz w:val="24"/>
          <w:szCs w:val="24"/>
        </w:rPr>
      </w:pPr>
      <w:proofErr w:type="spellStart"/>
      <w:r>
        <w:rPr>
          <w:rFonts w:ascii="Arial" w:hAnsi="Arial" w:cs="Arial"/>
          <w:sz w:val="24"/>
          <w:szCs w:val="24"/>
        </w:rPr>
        <w:t>Gnatyuk</w:t>
      </w:r>
      <w:proofErr w:type="spellEnd"/>
      <w:r>
        <w:rPr>
          <w:rFonts w:ascii="Arial" w:hAnsi="Arial" w:cs="Arial"/>
          <w:sz w:val="24"/>
          <w:szCs w:val="24"/>
        </w:rPr>
        <w:t xml:space="preserve">, S., </w:t>
      </w:r>
      <w:proofErr w:type="spellStart"/>
      <w:r>
        <w:rPr>
          <w:rFonts w:ascii="Arial" w:hAnsi="Arial" w:cs="Arial"/>
          <w:sz w:val="24"/>
          <w:szCs w:val="24"/>
        </w:rPr>
        <w:t>Sapozhnik</w:t>
      </w:r>
      <w:proofErr w:type="spellEnd"/>
      <w:r>
        <w:rPr>
          <w:rFonts w:ascii="Arial" w:hAnsi="Arial" w:cs="Arial"/>
          <w:sz w:val="24"/>
          <w:szCs w:val="24"/>
        </w:rPr>
        <w:t xml:space="preserve">, T., </w:t>
      </w:r>
      <w:proofErr w:type="spellStart"/>
      <w:r w:rsidR="00260697">
        <w:rPr>
          <w:rFonts w:ascii="Arial" w:hAnsi="Arial" w:cs="Arial"/>
          <w:sz w:val="24"/>
          <w:szCs w:val="24"/>
        </w:rPr>
        <w:t>Kinzeryavyy</w:t>
      </w:r>
      <w:proofErr w:type="spellEnd"/>
      <w:r w:rsidR="00260697">
        <w:rPr>
          <w:rFonts w:ascii="Arial" w:hAnsi="Arial" w:cs="Arial"/>
          <w:sz w:val="24"/>
          <w:szCs w:val="24"/>
        </w:rPr>
        <w:t xml:space="preserve">, V., </w:t>
      </w:r>
      <w:proofErr w:type="spellStart"/>
      <w:r w:rsidR="00260697">
        <w:rPr>
          <w:rFonts w:ascii="Arial" w:hAnsi="Arial" w:cs="Arial"/>
          <w:sz w:val="24"/>
          <w:szCs w:val="24"/>
        </w:rPr>
        <w:t>Sopilko</w:t>
      </w:r>
      <w:proofErr w:type="spellEnd"/>
      <w:r w:rsidR="00260697">
        <w:rPr>
          <w:rFonts w:ascii="Arial" w:hAnsi="Arial" w:cs="Arial"/>
          <w:sz w:val="24"/>
          <w:szCs w:val="24"/>
        </w:rPr>
        <w:t xml:space="preserve">, I. (2019). </w:t>
      </w:r>
      <w:r w:rsidR="00C9723C" w:rsidRPr="004F34C7">
        <w:rPr>
          <w:rFonts w:ascii="Arial" w:hAnsi="Arial" w:cs="Arial"/>
          <w:i/>
          <w:iCs/>
          <w:sz w:val="24"/>
          <w:szCs w:val="24"/>
        </w:rPr>
        <w:t>Modern Method and Software Tool for Guaranteed Data Deletion in Advanced Big Data Systems</w:t>
      </w:r>
      <w:r w:rsidR="00C9723C" w:rsidRPr="004F34C7">
        <w:rPr>
          <w:rFonts w:ascii="Arial" w:hAnsi="Arial" w:cs="Arial"/>
          <w:i/>
          <w:iCs/>
          <w:sz w:val="24"/>
          <w:szCs w:val="24"/>
        </w:rPr>
        <w:t>.</w:t>
      </w:r>
      <w:r w:rsidR="00C9723C">
        <w:rPr>
          <w:rFonts w:ascii="Arial" w:hAnsi="Arial" w:cs="Arial"/>
          <w:i/>
          <w:iCs/>
          <w:sz w:val="24"/>
          <w:szCs w:val="24"/>
        </w:rPr>
        <w:t xml:space="preserve"> </w:t>
      </w:r>
      <w:r w:rsidR="00F77F1D">
        <w:rPr>
          <w:rFonts w:ascii="Arial" w:hAnsi="Arial" w:cs="Arial"/>
          <w:sz w:val="24"/>
          <w:szCs w:val="24"/>
        </w:rPr>
        <w:t xml:space="preserve">Retrieved from: </w:t>
      </w:r>
      <w:r w:rsidR="00F77F1D" w:rsidRPr="00F77F1D">
        <w:rPr>
          <w:rFonts w:ascii="Arial" w:hAnsi="Arial" w:cs="Arial"/>
          <w:sz w:val="24"/>
          <w:szCs w:val="24"/>
        </w:rPr>
        <w:t>https://www.researchgate.net/publication/333187531_Modern_Method_and_Software_Tool_for_Guaranteed_Data_Deletion_in_Advanced_Big_Data_Systems</w:t>
      </w:r>
    </w:p>
    <w:p w14:paraId="201B2009" w14:textId="69690A7E" w:rsidR="00952E28" w:rsidRPr="007D6B80" w:rsidRDefault="00952E28" w:rsidP="006A12A5">
      <w:pPr>
        <w:spacing w:line="480" w:lineRule="auto"/>
        <w:ind w:left="720" w:hanging="720"/>
        <w:rPr>
          <w:rFonts w:ascii="Arial" w:hAnsi="Arial" w:cs="Arial"/>
          <w:i/>
          <w:iCs/>
          <w:sz w:val="24"/>
          <w:szCs w:val="24"/>
        </w:rPr>
      </w:pPr>
      <w:r w:rsidRPr="00952E28">
        <w:rPr>
          <w:rFonts w:ascii="Arial" w:hAnsi="Arial" w:cs="Arial"/>
          <w:sz w:val="24"/>
          <w:szCs w:val="24"/>
        </w:rPr>
        <w:t>Sahib, H</w:t>
      </w:r>
      <w:r w:rsidR="00020A59">
        <w:rPr>
          <w:rFonts w:ascii="Arial" w:hAnsi="Arial" w:cs="Arial"/>
          <w:sz w:val="24"/>
          <w:szCs w:val="24"/>
        </w:rPr>
        <w:t>.</w:t>
      </w:r>
      <w:r w:rsidR="008273B8">
        <w:rPr>
          <w:rFonts w:ascii="Arial" w:hAnsi="Arial" w:cs="Arial"/>
          <w:sz w:val="24"/>
          <w:szCs w:val="24"/>
        </w:rPr>
        <w:t>,</w:t>
      </w:r>
      <w:r w:rsidRPr="00952E28">
        <w:rPr>
          <w:rFonts w:ascii="Arial" w:hAnsi="Arial" w:cs="Arial"/>
          <w:sz w:val="24"/>
          <w:szCs w:val="24"/>
        </w:rPr>
        <w:t xml:space="preserve"> Hidayah, Nurul</w:t>
      </w:r>
      <w:r w:rsidR="00F72E96">
        <w:rPr>
          <w:rFonts w:ascii="Arial" w:hAnsi="Arial" w:cs="Arial"/>
          <w:sz w:val="24"/>
          <w:szCs w:val="24"/>
        </w:rPr>
        <w:t>,</w:t>
      </w:r>
      <w:r w:rsidRPr="00952E28">
        <w:rPr>
          <w:rFonts w:ascii="Arial" w:hAnsi="Arial" w:cs="Arial"/>
          <w:sz w:val="24"/>
          <w:szCs w:val="24"/>
        </w:rPr>
        <w:t xml:space="preserve"> Al-Qaysi, </w:t>
      </w:r>
      <w:proofErr w:type="spellStart"/>
      <w:r w:rsidRPr="00952E28">
        <w:rPr>
          <w:rFonts w:ascii="Arial" w:hAnsi="Arial" w:cs="Arial"/>
          <w:sz w:val="24"/>
          <w:szCs w:val="24"/>
        </w:rPr>
        <w:t>Attiah</w:t>
      </w:r>
      <w:proofErr w:type="spellEnd"/>
      <w:r w:rsidR="009B5341">
        <w:rPr>
          <w:rFonts w:ascii="Arial" w:hAnsi="Arial" w:cs="Arial"/>
          <w:sz w:val="24"/>
          <w:szCs w:val="24"/>
        </w:rPr>
        <w:t xml:space="preserve"> A.</w:t>
      </w:r>
      <w:r w:rsidRPr="00952E28">
        <w:rPr>
          <w:rFonts w:ascii="Arial" w:hAnsi="Arial" w:cs="Arial"/>
          <w:sz w:val="24"/>
          <w:szCs w:val="24"/>
        </w:rPr>
        <w:t xml:space="preserve">, </w:t>
      </w:r>
      <w:proofErr w:type="spellStart"/>
      <w:r w:rsidRPr="00952E28">
        <w:rPr>
          <w:rFonts w:ascii="Arial" w:hAnsi="Arial" w:cs="Arial"/>
          <w:sz w:val="24"/>
          <w:szCs w:val="24"/>
        </w:rPr>
        <w:t>Mothana</w:t>
      </w:r>
      <w:proofErr w:type="spellEnd"/>
      <w:r w:rsidRPr="00952E28">
        <w:rPr>
          <w:rFonts w:ascii="Arial" w:hAnsi="Arial" w:cs="Arial"/>
          <w:sz w:val="24"/>
          <w:szCs w:val="24"/>
        </w:rPr>
        <w:t xml:space="preserve">. (2021). </w:t>
      </w:r>
      <w:r w:rsidRPr="007D6B80">
        <w:rPr>
          <w:rFonts w:ascii="Arial" w:hAnsi="Arial" w:cs="Arial"/>
          <w:i/>
          <w:iCs/>
          <w:sz w:val="24"/>
          <w:szCs w:val="24"/>
        </w:rPr>
        <w:t>Comparison of data recovery techniques on master file table between Aho-</w:t>
      </w:r>
      <w:proofErr w:type="spellStart"/>
      <w:r w:rsidRPr="007D6B80">
        <w:rPr>
          <w:rFonts w:ascii="Arial" w:hAnsi="Arial" w:cs="Arial"/>
          <w:i/>
          <w:iCs/>
          <w:sz w:val="24"/>
          <w:szCs w:val="24"/>
        </w:rPr>
        <w:t>Corasick</w:t>
      </w:r>
      <w:proofErr w:type="spellEnd"/>
      <w:r w:rsidRPr="007D6B80">
        <w:rPr>
          <w:rFonts w:ascii="Arial" w:hAnsi="Arial" w:cs="Arial"/>
          <w:i/>
          <w:iCs/>
          <w:sz w:val="24"/>
          <w:szCs w:val="24"/>
        </w:rPr>
        <w:t xml:space="preserve"> and logical data recovery based on efficiency.</w:t>
      </w:r>
    </w:p>
    <w:p w14:paraId="355908A6" w14:textId="223F7AC0" w:rsidR="00096E22" w:rsidRDefault="00B23D91" w:rsidP="00A90BE8">
      <w:pPr>
        <w:spacing w:line="480" w:lineRule="auto"/>
        <w:ind w:left="720" w:hanging="720"/>
        <w:rPr>
          <w:rFonts w:ascii="Arial" w:hAnsi="Arial" w:cs="Arial"/>
          <w:sz w:val="24"/>
          <w:szCs w:val="24"/>
        </w:rPr>
      </w:pPr>
      <w:r>
        <w:rPr>
          <w:rFonts w:ascii="Arial" w:hAnsi="Arial" w:cs="Arial"/>
          <w:sz w:val="24"/>
          <w:szCs w:val="24"/>
        </w:rPr>
        <w:t xml:space="preserve">Underhill, P., Speakman, L., </w:t>
      </w:r>
      <w:proofErr w:type="spellStart"/>
      <w:r>
        <w:rPr>
          <w:rFonts w:ascii="Arial" w:hAnsi="Arial" w:cs="Arial"/>
          <w:sz w:val="24"/>
          <w:szCs w:val="24"/>
        </w:rPr>
        <w:t>Oyinloye</w:t>
      </w:r>
      <w:proofErr w:type="spellEnd"/>
      <w:r>
        <w:rPr>
          <w:rFonts w:ascii="Arial" w:hAnsi="Arial" w:cs="Arial"/>
          <w:sz w:val="24"/>
          <w:szCs w:val="24"/>
        </w:rPr>
        <w:t xml:space="preserve">, T., Eze, T. </w:t>
      </w:r>
      <w:r w:rsidRPr="00B23D91">
        <w:rPr>
          <w:rFonts w:ascii="Arial" w:hAnsi="Arial" w:cs="Arial"/>
          <w:sz w:val="24"/>
          <w:szCs w:val="24"/>
        </w:rPr>
        <w:t>(</w:t>
      </w:r>
      <w:r w:rsidR="00F97BFB">
        <w:rPr>
          <w:rFonts w:ascii="Arial" w:hAnsi="Arial" w:cs="Arial"/>
          <w:sz w:val="24"/>
          <w:szCs w:val="24"/>
        </w:rPr>
        <w:t>June, 2022.</w:t>
      </w:r>
      <w:r w:rsidRPr="00B23D91">
        <w:rPr>
          <w:rFonts w:ascii="Arial" w:hAnsi="Arial" w:cs="Arial"/>
          <w:sz w:val="24"/>
          <w:szCs w:val="24"/>
        </w:rPr>
        <w:t xml:space="preserve">). </w:t>
      </w:r>
      <w:r w:rsidRPr="00E05961">
        <w:rPr>
          <w:rFonts w:ascii="Arial" w:hAnsi="Arial" w:cs="Arial"/>
          <w:i/>
          <w:iCs/>
          <w:sz w:val="24"/>
          <w:szCs w:val="24"/>
        </w:rPr>
        <w:t>Forensic Trails Obfuscation and Preservation via Hard Drive Firmware</w:t>
      </w:r>
      <w:r w:rsidR="003D1396">
        <w:rPr>
          <w:rFonts w:ascii="Arial" w:hAnsi="Arial" w:cs="Arial"/>
          <w:sz w:val="24"/>
          <w:szCs w:val="24"/>
        </w:rPr>
        <w:t xml:space="preserve">. Retrieved from: </w:t>
      </w:r>
      <w:hyperlink r:id="rId8" w:history="1">
        <w:r w:rsidR="00096AD4" w:rsidRPr="002D7850">
          <w:rPr>
            <w:rStyle w:val="Hyperlink"/>
            <w:rFonts w:ascii="Arial" w:hAnsi="Arial" w:cs="Arial"/>
            <w:sz w:val="24"/>
            <w:szCs w:val="24"/>
          </w:rPr>
          <w:t>https://www.researchgate.net/publication/361218163_Forensic_Trails_Obfuscation_and_Preservation_via_Hard_Drive_Firmware</w:t>
        </w:r>
      </w:hyperlink>
    </w:p>
    <w:p w14:paraId="62F59A4C" w14:textId="1081D7A1" w:rsidR="00096AD4" w:rsidRPr="00F53F27" w:rsidRDefault="00096AD4" w:rsidP="00A90BE8">
      <w:pPr>
        <w:spacing w:line="480" w:lineRule="auto"/>
        <w:ind w:left="720" w:hanging="720"/>
        <w:rPr>
          <w:rFonts w:ascii="Arial" w:hAnsi="Arial" w:cs="Arial"/>
          <w:sz w:val="24"/>
          <w:szCs w:val="24"/>
        </w:rPr>
      </w:pPr>
      <w:proofErr w:type="spellStart"/>
      <w:r>
        <w:rPr>
          <w:rFonts w:ascii="Arial" w:hAnsi="Arial" w:cs="Arial"/>
          <w:sz w:val="24"/>
          <w:szCs w:val="24"/>
        </w:rPr>
        <w:t>Zamolotskikh</w:t>
      </w:r>
      <w:proofErr w:type="spellEnd"/>
      <w:r>
        <w:rPr>
          <w:rFonts w:ascii="Arial" w:hAnsi="Arial" w:cs="Arial"/>
          <w:sz w:val="24"/>
          <w:szCs w:val="24"/>
        </w:rPr>
        <w:t>, V., Sidorenko, V</w:t>
      </w:r>
      <w:r w:rsidR="0038514E">
        <w:rPr>
          <w:rFonts w:ascii="Arial" w:hAnsi="Arial" w:cs="Arial"/>
          <w:sz w:val="24"/>
          <w:szCs w:val="24"/>
        </w:rPr>
        <w:t xml:space="preserve">. (2022). </w:t>
      </w:r>
      <w:r w:rsidR="00F53F27" w:rsidRPr="00F53F27">
        <w:rPr>
          <w:rFonts w:ascii="Arial" w:hAnsi="Arial" w:cs="Arial"/>
          <w:i/>
          <w:iCs/>
          <w:sz w:val="24"/>
          <w:szCs w:val="24"/>
        </w:rPr>
        <w:t>Developing a method for recovering data on storage media</w:t>
      </w:r>
      <w:r w:rsidR="00F53F27">
        <w:rPr>
          <w:rFonts w:ascii="Arial" w:hAnsi="Arial" w:cs="Arial"/>
          <w:sz w:val="24"/>
          <w:szCs w:val="24"/>
        </w:rPr>
        <w:t xml:space="preserve">. Retrieved from: </w:t>
      </w:r>
      <w:r w:rsidR="00F53F27" w:rsidRPr="00F53F27">
        <w:rPr>
          <w:rFonts w:ascii="Arial" w:hAnsi="Arial" w:cs="Arial"/>
          <w:sz w:val="24"/>
          <w:szCs w:val="24"/>
        </w:rPr>
        <w:lastRenderedPageBreak/>
        <w:t>https://www.researchgate.net/publication/359473661_Developing_a_method_for_recovering_data_on_storage_media</w:t>
      </w:r>
    </w:p>
    <w:p w14:paraId="6F197C96" w14:textId="77777777" w:rsidR="001567B5" w:rsidRPr="00096E22" w:rsidRDefault="001567B5" w:rsidP="00A90BE8">
      <w:pPr>
        <w:spacing w:line="480" w:lineRule="auto"/>
        <w:ind w:left="720" w:hanging="720"/>
        <w:rPr>
          <w:rFonts w:ascii="Arial" w:hAnsi="Arial" w:cs="Arial"/>
          <w:sz w:val="24"/>
          <w:szCs w:val="24"/>
        </w:rPr>
      </w:pPr>
    </w:p>
    <w:p w14:paraId="1FF01B63" w14:textId="77777777" w:rsidR="00EA3BA9" w:rsidRPr="00B07D90" w:rsidRDefault="00EA3BA9" w:rsidP="00A90BE8">
      <w:pPr>
        <w:spacing w:line="480" w:lineRule="auto"/>
        <w:rPr>
          <w:rFonts w:ascii="Arial" w:hAnsi="Arial" w:cs="Arial"/>
          <w:sz w:val="24"/>
          <w:szCs w:val="24"/>
        </w:rPr>
      </w:pPr>
      <w:r w:rsidRPr="00B07D90">
        <w:rPr>
          <w:rFonts w:ascii="Arial" w:hAnsi="Arial" w:cs="Arial"/>
          <w:sz w:val="24"/>
          <w:szCs w:val="24"/>
        </w:rPr>
        <w:t>I pledge that on all academic work that I submit, I will neither give nor receive unauthorized aid, nor will I present another person's work as my own.</w:t>
      </w:r>
    </w:p>
    <w:p w14:paraId="1025A1F8" w14:textId="595766C0" w:rsidR="000705C5" w:rsidRPr="00B07D90" w:rsidRDefault="00EA3BA9" w:rsidP="00A90BE8">
      <w:pPr>
        <w:spacing w:line="480" w:lineRule="auto"/>
        <w:rPr>
          <w:rFonts w:ascii="Arial" w:hAnsi="Arial" w:cs="Arial"/>
          <w:sz w:val="24"/>
          <w:szCs w:val="24"/>
        </w:rPr>
      </w:pPr>
      <w:r w:rsidRPr="00B07D90">
        <w:rPr>
          <w:rFonts w:ascii="Arial" w:hAnsi="Arial" w:cs="Arial"/>
          <w:sz w:val="24"/>
          <w:szCs w:val="24"/>
        </w:rPr>
        <w:t>Dalton Murray</w:t>
      </w:r>
    </w:p>
    <w:sectPr w:rsidR="000705C5" w:rsidRPr="00B07D90" w:rsidSect="00780BED">
      <w:headerReference w:type="default" r:id="rId9"/>
      <w:headerReference w:type="first" r:id="rId10"/>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CB701" w14:textId="77777777" w:rsidR="00780BED" w:rsidRDefault="00780BED" w:rsidP="00D6582F">
      <w:pPr>
        <w:spacing w:after="0" w:line="240" w:lineRule="auto"/>
      </w:pPr>
      <w:r>
        <w:separator/>
      </w:r>
    </w:p>
  </w:endnote>
  <w:endnote w:type="continuationSeparator" w:id="0">
    <w:p w14:paraId="7AB2F788" w14:textId="77777777" w:rsidR="00780BED" w:rsidRDefault="00780BED" w:rsidP="00D65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72089" w14:textId="77777777" w:rsidR="00780BED" w:rsidRDefault="00780BED" w:rsidP="00D6582F">
      <w:pPr>
        <w:spacing w:after="0" w:line="240" w:lineRule="auto"/>
      </w:pPr>
      <w:r>
        <w:separator/>
      </w:r>
    </w:p>
  </w:footnote>
  <w:footnote w:type="continuationSeparator" w:id="0">
    <w:p w14:paraId="52A4003A" w14:textId="77777777" w:rsidR="00780BED" w:rsidRDefault="00780BED" w:rsidP="00D658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666128346"/>
      <w:docPartObj>
        <w:docPartGallery w:val="Page Numbers (Top of Page)"/>
        <w:docPartUnique/>
      </w:docPartObj>
    </w:sdtPr>
    <w:sdtEndPr>
      <w:rPr>
        <w:b/>
        <w:bCs/>
        <w:noProof/>
        <w:color w:val="auto"/>
        <w:spacing w:val="0"/>
      </w:rPr>
    </w:sdtEndPr>
    <w:sdtContent>
      <w:p w14:paraId="6B986D7E" w14:textId="78FA028A" w:rsidR="00D6582F" w:rsidRDefault="00D6582F">
        <w:pPr>
          <w:pStyle w:val="Header"/>
          <w:pBdr>
            <w:bottom w:val="single" w:sz="4" w:space="1" w:color="D9D9D9" w:themeColor="background1" w:themeShade="D9"/>
          </w:pBdr>
          <w:jc w:val="right"/>
          <w:rPr>
            <w:b/>
            <w:bCs/>
          </w:rPr>
        </w:pPr>
        <w:r>
          <w:rPr>
            <w:color w:val="7F7F7F" w:themeColor="background1" w:themeShade="7F"/>
            <w:spacing w:val="60"/>
          </w:rPr>
          <w:t>MURRAY</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030E489" w14:textId="77777777" w:rsidR="00D6582F" w:rsidRDefault="00D658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01909731"/>
      <w:docPartObj>
        <w:docPartGallery w:val="Page Numbers (Top of Page)"/>
        <w:docPartUnique/>
      </w:docPartObj>
    </w:sdtPr>
    <w:sdtEndPr>
      <w:rPr>
        <w:b/>
        <w:bCs/>
        <w:noProof/>
        <w:color w:val="auto"/>
        <w:spacing w:val="0"/>
      </w:rPr>
    </w:sdtEndPr>
    <w:sdtContent>
      <w:p w14:paraId="261B3237" w14:textId="0D48351A" w:rsidR="00D6582F" w:rsidRDefault="00D6582F">
        <w:pPr>
          <w:pStyle w:val="Header"/>
          <w:pBdr>
            <w:bottom w:val="single" w:sz="4" w:space="1" w:color="D9D9D9" w:themeColor="background1" w:themeShade="D9"/>
          </w:pBdr>
          <w:jc w:val="right"/>
          <w:rPr>
            <w:b/>
            <w:bCs/>
          </w:rPr>
        </w:pPr>
        <w:r>
          <w:rPr>
            <w:color w:val="7F7F7F" w:themeColor="background1" w:themeShade="7F"/>
            <w:spacing w:val="60"/>
          </w:rPr>
          <w:t>MURRAY</w:t>
        </w:r>
        <w:r>
          <w:t xml:space="preserve"> | 1</w:t>
        </w:r>
      </w:p>
    </w:sdtContent>
  </w:sdt>
  <w:p w14:paraId="18F3B127" w14:textId="77777777" w:rsidR="00D6582F" w:rsidRDefault="00D658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numFmt w:val="bullet"/>
      <w:lvlText w:val="►"/>
      <w:lvlJc w:val="left"/>
      <w:pPr>
        <w:ind w:left="393" w:hanging="394"/>
      </w:pPr>
      <w:rPr>
        <w:rFonts w:ascii="Arial" w:hAnsi="Arial" w:cs="Arial"/>
        <w:b w:val="0"/>
        <w:bCs w:val="0"/>
        <w:i w:val="0"/>
        <w:iCs w:val="0"/>
        <w:color w:val="262123"/>
        <w:w w:val="89"/>
        <w:sz w:val="23"/>
        <w:szCs w:val="23"/>
      </w:rPr>
    </w:lvl>
    <w:lvl w:ilvl="1">
      <w:numFmt w:val="bullet"/>
      <w:lvlText w:val="•"/>
      <w:lvlJc w:val="left"/>
      <w:pPr>
        <w:ind w:left="466" w:hanging="394"/>
      </w:pPr>
    </w:lvl>
    <w:lvl w:ilvl="2">
      <w:numFmt w:val="bullet"/>
      <w:lvlText w:val="•"/>
      <w:lvlJc w:val="left"/>
      <w:pPr>
        <w:ind w:left="532" w:hanging="394"/>
      </w:pPr>
    </w:lvl>
    <w:lvl w:ilvl="3">
      <w:numFmt w:val="bullet"/>
      <w:lvlText w:val="•"/>
      <w:lvlJc w:val="left"/>
      <w:pPr>
        <w:ind w:left="598" w:hanging="394"/>
      </w:pPr>
    </w:lvl>
    <w:lvl w:ilvl="4">
      <w:numFmt w:val="bullet"/>
      <w:lvlText w:val="•"/>
      <w:lvlJc w:val="left"/>
      <w:pPr>
        <w:ind w:left="664" w:hanging="394"/>
      </w:pPr>
    </w:lvl>
    <w:lvl w:ilvl="5">
      <w:numFmt w:val="bullet"/>
      <w:lvlText w:val="•"/>
      <w:lvlJc w:val="left"/>
      <w:pPr>
        <w:ind w:left="730" w:hanging="394"/>
      </w:pPr>
    </w:lvl>
    <w:lvl w:ilvl="6">
      <w:numFmt w:val="bullet"/>
      <w:lvlText w:val="•"/>
      <w:lvlJc w:val="left"/>
      <w:pPr>
        <w:ind w:left="796" w:hanging="394"/>
      </w:pPr>
    </w:lvl>
    <w:lvl w:ilvl="7">
      <w:numFmt w:val="bullet"/>
      <w:lvlText w:val="•"/>
      <w:lvlJc w:val="left"/>
      <w:pPr>
        <w:ind w:left="862" w:hanging="394"/>
      </w:pPr>
    </w:lvl>
    <w:lvl w:ilvl="8">
      <w:numFmt w:val="bullet"/>
      <w:lvlText w:val="•"/>
      <w:lvlJc w:val="left"/>
      <w:pPr>
        <w:ind w:left="928" w:hanging="394"/>
      </w:pPr>
    </w:lvl>
  </w:abstractNum>
  <w:abstractNum w:abstractNumId="1" w15:restartNumberingAfterBreak="0">
    <w:nsid w:val="00000403"/>
    <w:multiLevelType w:val="multilevel"/>
    <w:tmpl w:val="FFFFFFFF"/>
    <w:lvl w:ilvl="0">
      <w:numFmt w:val="bullet"/>
      <w:lvlText w:val="►"/>
      <w:lvlJc w:val="left"/>
      <w:pPr>
        <w:ind w:left="338" w:hanging="338"/>
      </w:pPr>
      <w:rPr>
        <w:rFonts w:ascii="Arial" w:hAnsi="Arial" w:cs="Arial"/>
        <w:b w:val="0"/>
        <w:bCs w:val="0"/>
        <w:i w:val="0"/>
        <w:iCs w:val="0"/>
        <w:color w:val="262123"/>
        <w:w w:val="89"/>
        <w:sz w:val="23"/>
        <w:szCs w:val="23"/>
      </w:rPr>
    </w:lvl>
    <w:lvl w:ilvl="1">
      <w:numFmt w:val="bullet"/>
      <w:lvlText w:val="•"/>
      <w:lvlJc w:val="left"/>
      <w:pPr>
        <w:ind w:left="416" w:hanging="338"/>
      </w:pPr>
    </w:lvl>
    <w:lvl w:ilvl="2">
      <w:numFmt w:val="bullet"/>
      <w:lvlText w:val="•"/>
      <w:lvlJc w:val="left"/>
      <w:pPr>
        <w:ind w:left="493" w:hanging="338"/>
      </w:pPr>
    </w:lvl>
    <w:lvl w:ilvl="3">
      <w:numFmt w:val="bullet"/>
      <w:lvlText w:val="•"/>
      <w:lvlJc w:val="left"/>
      <w:pPr>
        <w:ind w:left="570" w:hanging="338"/>
      </w:pPr>
    </w:lvl>
    <w:lvl w:ilvl="4">
      <w:numFmt w:val="bullet"/>
      <w:lvlText w:val="•"/>
      <w:lvlJc w:val="left"/>
      <w:pPr>
        <w:ind w:left="647" w:hanging="338"/>
      </w:pPr>
    </w:lvl>
    <w:lvl w:ilvl="5">
      <w:numFmt w:val="bullet"/>
      <w:lvlText w:val="•"/>
      <w:lvlJc w:val="left"/>
      <w:pPr>
        <w:ind w:left="724" w:hanging="338"/>
      </w:pPr>
    </w:lvl>
    <w:lvl w:ilvl="6">
      <w:numFmt w:val="bullet"/>
      <w:lvlText w:val="•"/>
      <w:lvlJc w:val="left"/>
      <w:pPr>
        <w:ind w:left="801" w:hanging="338"/>
      </w:pPr>
    </w:lvl>
    <w:lvl w:ilvl="7">
      <w:numFmt w:val="bullet"/>
      <w:lvlText w:val="•"/>
      <w:lvlJc w:val="left"/>
      <w:pPr>
        <w:ind w:left="878" w:hanging="338"/>
      </w:pPr>
    </w:lvl>
    <w:lvl w:ilvl="8">
      <w:numFmt w:val="bullet"/>
      <w:lvlText w:val="•"/>
      <w:lvlJc w:val="left"/>
      <w:pPr>
        <w:ind w:left="955" w:hanging="338"/>
      </w:pPr>
    </w:lvl>
  </w:abstractNum>
  <w:abstractNum w:abstractNumId="2" w15:restartNumberingAfterBreak="0">
    <w:nsid w:val="00000404"/>
    <w:multiLevelType w:val="multilevel"/>
    <w:tmpl w:val="FFFFFFFF"/>
    <w:lvl w:ilvl="0">
      <w:numFmt w:val="bullet"/>
      <w:lvlText w:val="►"/>
      <w:lvlJc w:val="left"/>
      <w:pPr>
        <w:ind w:left="299" w:hanging="300"/>
      </w:pPr>
      <w:rPr>
        <w:rFonts w:ascii="Arial" w:hAnsi="Arial" w:cs="Arial"/>
        <w:b w:val="0"/>
        <w:bCs w:val="0"/>
        <w:i w:val="0"/>
        <w:iCs w:val="0"/>
        <w:color w:val="262123"/>
        <w:w w:val="97"/>
        <w:sz w:val="22"/>
        <w:szCs w:val="22"/>
      </w:rPr>
    </w:lvl>
    <w:lvl w:ilvl="1">
      <w:numFmt w:val="bullet"/>
      <w:lvlText w:val="•"/>
      <w:lvlJc w:val="left"/>
      <w:pPr>
        <w:ind w:left="404" w:hanging="300"/>
      </w:pPr>
    </w:lvl>
    <w:lvl w:ilvl="2">
      <w:numFmt w:val="bullet"/>
      <w:lvlText w:val="•"/>
      <w:lvlJc w:val="left"/>
      <w:pPr>
        <w:ind w:left="509" w:hanging="300"/>
      </w:pPr>
    </w:lvl>
    <w:lvl w:ilvl="3">
      <w:numFmt w:val="bullet"/>
      <w:lvlText w:val="•"/>
      <w:lvlJc w:val="left"/>
      <w:pPr>
        <w:ind w:left="613" w:hanging="300"/>
      </w:pPr>
    </w:lvl>
    <w:lvl w:ilvl="4">
      <w:numFmt w:val="bullet"/>
      <w:lvlText w:val="•"/>
      <w:lvlJc w:val="left"/>
      <w:pPr>
        <w:ind w:left="718" w:hanging="300"/>
      </w:pPr>
    </w:lvl>
    <w:lvl w:ilvl="5">
      <w:numFmt w:val="bullet"/>
      <w:lvlText w:val="•"/>
      <w:lvlJc w:val="left"/>
      <w:pPr>
        <w:ind w:left="822" w:hanging="300"/>
      </w:pPr>
    </w:lvl>
    <w:lvl w:ilvl="6">
      <w:numFmt w:val="bullet"/>
      <w:lvlText w:val="•"/>
      <w:lvlJc w:val="left"/>
      <w:pPr>
        <w:ind w:left="927" w:hanging="300"/>
      </w:pPr>
    </w:lvl>
    <w:lvl w:ilvl="7">
      <w:numFmt w:val="bullet"/>
      <w:lvlText w:val="•"/>
      <w:lvlJc w:val="left"/>
      <w:pPr>
        <w:ind w:left="1031" w:hanging="300"/>
      </w:pPr>
    </w:lvl>
    <w:lvl w:ilvl="8">
      <w:numFmt w:val="bullet"/>
      <w:lvlText w:val="•"/>
      <w:lvlJc w:val="left"/>
      <w:pPr>
        <w:ind w:left="1136" w:hanging="300"/>
      </w:pPr>
    </w:lvl>
  </w:abstractNum>
  <w:abstractNum w:abstractNumId="3" w15:restartNumberingAfterBreak="0">
    <w:nsid w:val="2CB85202"/>
    <w:multiLevelType w:val="hybridMultilevel"/>
    <w:tmpl w:val="D28AAC1C"/>
    <w:lvl w:ilvl="0" w:tplc="72CED0C6">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EF16B6"/>
    <w:multiLevelType w:val="hybridMultilevel"/>
    <w:tmpl w:val="543ABBCE"/>
    <w:lvl w:ilvl="0" w:tplc="AE94067E">
      <w:numFmt w:val="bullet"/>
      <w:lvlText w:val=""/>
      <w:lvlJc w:val="left"/>
      <w:pPr>
        <w:ind w:left="1080" w:hanging="360"/>
      </w:pPr>
      <w:rPr>
        <w:rFonts w:ascii="Symbol" w:eastAsiaTheme="minorHAnsi" w:hAnsi="Symbol" w:cs="Aria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C12B01"/>
    <w:multiLevelType w:val="hybridMultilevel"/>
    <w:tmpl w:val="6F6AC200"/>
    <w:lvl w:ilvl="0" w:tplc="60B8E8E6">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23191092">
    <w:abstractNumId w:val="5"/>
  </w:num>
  <w:num w:numId="2" w16cid:durableId="1152020379">
    <w:abstractNumId w:val="4"/>
  </w:num>
  <w:num w:numId="3" w16cid:durableId="3438821">
    <w:abstractNumId w:val="3"/>
  </w:num>
  <w:num w:numId="4" w16cid:durableId="917596767">
    <w:abstractNumId w:val="2"/>
  </w:num>
  <w:num w:numId="5" w16cid:durableId="275528745">
    <w:abstractNumId w:val="1"/>
  </w:num>
  <w:num w:numId="6" w16cid:durableId="1140269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0NTOwMLCwMDIyMzRR0lEKTi0uzszPAykwMq4FAM63WwktAAAA"/>
  </w:docVars>
  <w:rsids>
    <w:rsidRoot w:val="00C378C2"/>
    <w:rsid w:val="000007DF"/>
    <w:rsid w:val="00000A06"/>
    <w:rsid w:val="00000AA1"/>
    <w:rsid w:val="00001862"/>
    <w:rsid w:val="00001B50"/>
    <w:rsid w:val="00002061"/>
    <w:rsid w:val="00002CC1"/>
    <w:rsid w:val="00003B1E"/>
    <w:rsid w:val="00003EF3"/>
    <w:rsid w:val="00004D66"/>
    <w:rsid w:val="00005BF0"/>
    <w:rsid w:val="00006556"/>
    <w:rsid w:val="00006CD2"/>
    <w:rsid w:val="000102FE"/>
    <w:rsid w:val="00010642"/>
    <w:rsid w:val="00010E6C"/>
    <w:rsid w:val="0001225A"/>
    <w:rsid w:val="00012624"/>
    <w:rsid w:val="00012ABA"/>
    <w:rsid w:val="00013EF4"/>
    <w:rsid w:val="00014552"/>
    <w:rsid w:val="000146F2"/>
    <w:rsid w:val="0001494D"/>
    <w:rsid w:val="00015636"/>
    <w:rsid w:val="00015CD7"/>
    <w:rsid w:val="0001694A"/>
    <w:rsid w:val="00017846"/>
    <w:rsid w:val="00017A27"/>
    <w:rsid w:val="0002038D"/>
    <w:rsid w:val="00020860"/>
    <w:rsid w:val="00020A59"/>
    <w:rsid w:val="00020DD7"/>
    <w:rsid w:val="000216DA"/>
    <w:rsid w:val="00022565"/>
    <w:rsid w:val="0002282E"/>
    <w:rsid w:val="00025201"/>
    <w:rsid w:val="0002541B"/>
    <w:rsid w:val="0002692D"/>
    <w:rsid w:val="000270AE"/>
    <w:rsid w:val="00027A96"/>
    <w:rsid w:val="00030CFE"/>
    <w:rsid w:val="00032191"/>
    <w:rsid w:val="00033942"/>
    <w:rsid w:val="000345BD"/>
    <w:rsid w:val="00034E94"/>
    <w:rsid w:val="00036752"/>
    <w:rsid w:val="00037EC1"/>
    <w:rsid w:val="000406C0"/>
    <w:rsid w:val="00040D27"/>
    <w:rsid w:val="00042AFC"/>
    <w:rsid w:val="000432C4"/>
    <w:rsid w:val="00043931"/>
    <w:rsid w:val="0004408E"/>
    <w:rsid w:val="0004414E"/>
    <w:rsid w:val="00044EDC"/>
    <w:rsid w:val="0004595F"/>
    <w:rsid w:val="00046A31"/>
    <w:rsid w:val="00046CF2"/>
    <w:rsid w:val="00046DE9"/>
    <w:rsid w:val="0004706A"/>
    <w:rsid w:val="00050BF4"/>
    <w:rsid w:val="00050C53"/>
    <w:rsid w:val="000512A3"/>
    <w:rsid w:val="00052F5D"/>
    <w:rsid w:val="000533CE"/>
    <w:rsid w:val="000535FA"/>
    <w:rsid w:val="00053D6E"/>
    <w:rsid w:val="00053DCA"/>
    <w:rsid w:val="00055AA5"/>
    <w:rsid w:val="00055AC6"/>
    <w:rsid w:val="00055FC3"/>
    <w:rsid w:val="0005763E"/>
    <w:rsid w:val="0006027E"/>
    <w:rsid w:val="00060AB2"/>
    <w:rsid w:val="00061930"/>
    <w:rsid w:val="00062B2F"/>
    <w:rsid w:val="00063AF6"/>
    <w:rsid w:val="00064ADF"/>
    <w:rsid w:val="00065B80"/>
    <w:rsid w:val="00065C69"/>
    <w:rsid w:val="00066164"/>
    <w:rsid w:val="00066264"/>
    <w:rsid w:val="000667F5"/>
    <w:rsid w:val="00066D85"/>
    <w:rsid w:val="00067D0A"/>
    <w:rsid w:val="000705C5"/>
    <w:rsid w:val="000727CC"/>
    <w:rsid w:val="00073384"/>
    <w:rsid w:val="000737A2"/>
    <w:rsid w:val="0007395E"/>
    <w:rsid w:val="00074021"/>
    <w:rsid w:val="00076370"/>
    <w:rsid w:val="00076FF7"/>
    <w:rsid w:val="00080355"/>
    <w:rsid w:val="000805C2"/>
    <w:rsid w:val="00080F84"/>
    <w:rsid w:val="00081DA9"/>
    <w:rsid w:val="00082496"/>
    <w:rsid w:val="00083446"/>
    <w:rsid w:val="00083B68"/>
    <w:rsid w:val="00084A1D"/>
    <w:rsid w:val="00084B9E"/>
    <w:rsid w:val="00084EF0"/>
    <w:rsid w:val="000866A8"/>
    <w:rsid w:val="00090883"/>
    <w:rsid w:val="00090C5C"/>
    <w:rsid w:val="000917D8"/>
    <w:rsid w:val="00091A31"/>
    <w:rsid w:val="00092D42"/>
    <w:rsid w:val="000936E2"/>
    <w:rsid w:val="00093879"/>
    <w:rsid w:val="000938E3"/>
    <w:rsid w:val="00093A29"/>
    <w:rsid w:val="00093E87"/>
    <w:rsid w:val="00094F72"/>
    <w:rsid w:val="0009527C"/>
    <w:rsid w:val="00095487"/>
    <w:rsid w:val="00096AD4"/>
    <w:rsid w:val="00096E22"/>
    <w:rsid w:val="00097307"/>
    <w:rsid w:val="00097804"/>
    <w:rsid w:val="00097CFA"/>
    <w:rsid w:val="00097F37"/>
    <w:rsid w:val="000A05DD"/>
    <w:rsid w:val="000A11E3"/>
    <w:rsid w:val="000A14CC"/>
    <w:rsid w:val="000A202F"/>
    <w:rsid w:val="000A39E9"/>
    <w:rsid w:val="000A3CA3"/>
    <w:rsid w:val="000A4000"/>
    <w:rsid w:val="000A5673"/>
    <w:rsid w:val="000A5B06"/>
    <w:rsid w:val="000A6CE3"/>
    <w:rsid w:val="000A6E9D"/>
    <w:rsid w:val="000B166B"/>
    <w:rsid w:val="000B2590"/>
    <w:rsid w:val="000B26DB"/>
    <w:rsid w:val="000B2E2B"/>
    <w:rsid w:val="000B5308"/>
    <w:rsid w:val="000B6432"/>
    <w:rsid w:val="000B694F"/>
    <w:rsid w:val="000B6993"/>
    <w:rsid w:val="000B7E35"/>
    <w:rsid w:val="000B7FE2"/>
    <w:rsid w:val="000C0AE8"/>
    <w:rsid w:val="000C12C0"/>
    <w:rsid w:val="000C167B"/>
    <w:rsid w:val="000C18AA"/>
    <w:rsid w:val="000C3963"/>
    <w:rsid w:val="000C40BF"/>
    <w:rsid w:val="000C40DD"/>
    <w:rsid w:val="000C421D"/>
    <w:rsid w:val="000C55C1"/>
    <w:rsid w:val="000C5F38"/>
    <w:rsid w:val="000C641D"/>
    <w:rsid w:val="000C749A"/>
    <w:rsid w:val="000C7610"/>
    <w:rsid w:val="000C7BBF"/>
    <w:rsid w:val="000D117A"/>
    <w:rsid w:val="000D18D0"/>
    <w:rsid w:val="000D32DD"/>
    <w:rsid w:val="000D3A08"/>
    <w:rsid w:val="000D42E0"/>
    <w:rsid w:val="000D4D0A"/>
    <w:rsid w:val="000D5AB0"/>
    <w:rsid w:val="000D6163"/>
    <w:rsid w:val="000D64E9"/>
    <w:rsid w:val="000D7176"/>
    <w:rsid w:val="000D7269"/>
    <w:rsid w:val="000E02E6"/>
    <w:rsid w:val="000E127F"/>
    <w:rsid w:val="000E1432"/>
    <w:rsid w:val="000E28CB"/>
    <w:rsid w:val="000E29ED"/>
    <w:rsid w:val="000E2E71"/>
    <w:rsid w:val="000E3B06"/>
    <w:rsid w:val="000E417F"/>
    <w:rsid w:val="000E4C27"/>
    <w:rsid w:val="000E5DE8"/>
    <w:rsid w:val="000E6206"/>
    <w:rsid w:val="000E6F29"/>
    <w:rsid w:val="000E787A"/>
    <w:rsid w:val="000F1885"/>
    <w:rsid w:val="000F223D"/>
    <w:rsid w:val="000F33EF"/>
    <w:rsid w:val="000F396B"/>
    <w:rsid w:val="000F4AAC"/>
    <w:rsid w:val="000F4F45"/>
    <w:rsid w:val="000F4FF2"/>
    <w:rsid w:val="000F54FA"/>
    <w:rsid w:val="000F562F"/>
    <w:rsid w:val="000F6096"/>
    <w:rsid w:val="000F62B4"/>
    <w:rsid w:val="000F66B8"/>
    <w:rsid w:val="000F67F4"/>
    <w:rsid w:val="000F6B2F"/>
    <w:rsid w:val="001000F5"/>
    <w:rsid w:val="001008FC"/>
    <w:rsid w:val="0010128C"/>
    <w:rsid w:val="001023A0"/>
    <w:rsid w:val="0010275B"/>
    <w:rsid w:val="00102E86"/>
    <w:rsid w:val="00103D69"/>
    <w:rsid w:val="001059F3"/>
    <w:rsid w:val="0010742A"/>
    <w:rsid w:val="00107882"/>
    <w:rsid w:val="001100FF"/>
    <w:rsid w:val="00110134"/>
    <w:rsid w:val="00110601"/>
    <w:rsid w:val="001113EF"/>
    <w:rsid w:val="00111459"/>
    <w:rsid w:val="001128D9"/>
    <w:rsid w:val="00114220"/>
    <w:rsid w:val="001157BE"/>
    <w:rsid w:val="00116081"/>
    <w:rsid w:val="00116C2F"/>
    <w:rsid w:val="00116D2A"/>
    <w:rsid w:val="001212F0"/>
    <w:rsid w:val="001215F3"/>
    <w:rsid w:val="00121CD7"/>
    <w:rsid w:val="001225CF"/>
    <w:rsid w:val="00122F3C"/>
    <w:rsid w:val="00123678"/>
    <w:rsid w:val="00123946"/>
    <w:rsid w:val="00124AA0"/>
    <w:rsid w:val="00124D3A"/>
    <w:rsid w:val="00124F24"/>
    <w:rsid w:val="00125819"/>
    <w:rsid w:val="00126197"/>
    <w:rsid w:val="00126C91"/>
    <w:rsid w:val="001278C9"/>
    <w:rsid w:val="00130DE1"/>
    <w:rsid w:val="001341B6"/>
    <w:rsid w:val="00136006"/>
    <w:rsid w:val="00136565"/>
    <w:rsid w:val="001371A9"/>
    <w:rsid w:val="001371DB"/>
    <w:rsid w:val="001374B6"/>
    <w:rsid w:val="00140133"/>
    <w:rsid w:val="00140450"/>
    <w:rsid w:val="00140E67"/>
    <w:rsid w:val="001416EC"/>
    <w:rsid w:val="00141DC5"/>
    <w:rsid w:val="0014281E"/>
    <w:rsid w:val="00143625"/>
    <w:rsid w:val="001448EC"/>
    <w:rsid w:val="00144B2B"/>
    <w:rsid w:val="001457CF"/>
    <w:rsid w:val="00146218"/>
    <w:rsid w:val="0014623E"/>
    <w:rsid w:val="00146318"/>
    <w:rsid w:val="00147099"/>
    <w:rsid w:val="0015089E"/>
    <w:rsid w:val="001514BE"/>
    <w:rsid w:val="001524AC"/>
    <w:rsid w:val="001544E5"/>
    <w:rsid w:val="00154645"/>
    <w:rsid w:val="001548FB"/>
    <w:rsid w:val="00154F30"/>
    <w:rsid w:val="0015582C"/>
    <w:rsid w:val="00156178"/>
    <w:rsid w:val="001567B5"/>
    <w:rsid w:val="00157315"/>
    <w:rsid w:val="00157D37"/>
    <w:rsid w:val="00161336"/>
    <w:rsid w:val="00161944"/>
    <w:rsid w:val="00163D41"/>
    <w:rsid w:val="0016435E"/>
    <w:rsid w:val="0016450B"/>
    <w:rsid w:val="001652C3"/>
    <w:rsid w:val="00165588"/>
    <w:rsid w:val="00165621"/>
    <w:rsid w:val="001662D2"/>
    <w:rsid w:val="00166A50"/>
    <w:rsid w:val="00167D19"/>
    <w:rsid w:val="00170353"/>
    <w:rsid w:val="001714F1"/>
    <w:rsid w:val="00171B08"/>
    <w:rsid w:val="00174AFC"/>
    <w:rsid w:val="00174DD2"/>
    <w:rsid w:val="00175FBF"/>
    <w:rsid w:val="00176762"/>
    <w:rsid w:val="00176CC0"/>
    <w:rsid w:val="00177046"/>
    <w:rsid w:val="00180580"/>
    <w:rsid w:val="00182EEF"/>
    <w:rsid w:val="00183DE1"/>
    <w:rsid w:val="00184710"/>
    <w:rsid w:val="0018536F"/>
    <w:rsid w:val="00186A3D"/>
    <w:rsid w:val="00186BE0"/>
    <w:rsid w:val="00186DA2"/>
    <w:rsid w:val="00190E3C"/>
    <w:rsid w:val="00191842"/>
    <w:rsid w:val="00192FE2"/>
    <w:rsid w:val="00193290"/>
    <w:rsid w:val="0019332A"/>
    <w:rsid w:val="001942A1"/>
    <w:rsid w:val="0019493E"/>
    <w:rsid w:val="001950FA"/>
    <w:rsid w:val="0019675A"/>
    <w:rsid w:val="0019784B"/>
    <w:rsid w:val="00197A25"/>
    <w:rsid w:val="001A3E68"/>
    <w:rsid w:val="001A4EC7"/>
    <w:rsid w:val="001A55E5"/>
    <w:rsid w:val="001A5C9B"/>
    <w:rsid w:val="001B04BC"/>
    <w:rsid w:val="001B0F2B"/>
    <w:rsid w:val="001B13DA"/>
    <w:rsid w:val="001B14D1"/>
    <w:rsid w:val="001B2AF7"/>
    <w:rsid w:val="001B3BA4"/>
    <w:rsid w:val="001B491E"/>
    <w:rsid w:val="001B4A0F"/>
    <w:rsid w:val="001B500B"/>
    <w:rsid w:val="001B5FE1"/>
    <w:rsid w:val="001B64BF"/>
    <w:rsid w:val="001B6694"/>
    <w:rsid w:val="001B74AE"/>
    <w:rsid w:val="001B78DF"/>
    <w:rsid w:val="001B7ABB"/>
    <w:rsid w:val="001C1065"/>
    <w:rsid w:val="001C12C8"/>
    <w:rsid w:val="001C1982"/>
    <w:rsid w:val="001C2244"/>
    <w:rsid w:val="001C2466"/>
    <w:rsid w:val="001C24EB"/>
    <w:rsid w:val="001C3CFF"/>
    <w:rsid w:val="001C483E"/>
    <w:rsid w:val="001C4919"/>
    <w:rsid w:val="001C583A"/>
    <w:rsid w:val="001C5A59"/>
    <w:rsid w:val="001C5F6E"/>
    <w:rsid w:val="001C6B33"/>
    <w:rsid w:val="001C7B43"/>
    <w:rsid w:val="001D1245"/>
    <w:rsid w:val="001D267E"/>
    <w:rsid w:val="001D6DC6"/>
    <w:rsid w:val="001D6F2C"/>
    <w:rsid w:val="001D76E6"/>
    <w:rsid w:val="001D78A9"/>
    <w:rsid w:val="001E174E"/>
    <w:rsid w:val="001E212B"/>
    <w:rsid w:val="001E29E0"/>
    <w:rsid w:val="001E2DCE"/>
    <w:rsid w:val="001E307A"/>
    <w:rsid w:val="001E36E8"/>
    <w:rsid w:val="001E3F98"/>
    <w:rsid w:val="001E45F9"/>
    <w:rsid w:val="001E48CD"/>
    <w:rsid w:val="001E54C8"/>
    <w:rsid w:val="001E68B4"/>
    <w:rsid w:val="001F01F4"/>
    <w:rsid w:val="001F08B4"/>
    <w:rsid w:val="001F0F6A"/>
    <w:rsid w:val="001F28C3"/>
    <w:rsid w:val="001F348A"/>
    <w:rsid w:val="001F3853"/>
    <w:rsid w:val="001F3F94"/>
    <w:rsid w:val="001F509D"/>
    <w:rsid w:val="001F5950"/>
    <w:rsid w:val="001F695F"/>
    <w:rsid w:val="001F6BBD"/>
    <w:rsid w:val="001F752F"/>
    <w:rsid w:val="001F763D"/>
    <w:rsid w:val="00200118"/>
    <w:rsid w:val="002009C5"/>
    <w:rsid w:val="00200C3D"/>
    <w:rsid w:val="00201137"/>
    <w:rsid w:val="00202CBB"/>
    <w:rsid w:val="002036BC"/>
    <w:rsid w:val="002038F7"/>
    <w:rsid w:val="00203A8B"/>
    <w:rsid w:val="00203EC1"/>
    <w:rsid w:val="0020403B"/>
    <w:rsid w:val="002042DA"/>
    <w:rsid w:val="0020462A"/>
    <w:rsid w:val="00205C8B"/>
    <w:rsid w:val="00206708"/>
    <w:rsid w:val="00206D22"/>
    <w:rsid w:val="00207C22"/>
    <w:rsid w:val="00210730"/>
    <w:rsid w:val="00210D69"/>
    <w:rsid w:val="00210D97"/>
    <w:rsid w:val="00211201"/>
    <w:rsid w:val="00211583"/>
    <w:rsid w:val="00211D91"/>
    <w:rsid w:val="0021238D"/>
    <w:rsid w:val="002123C4"/>
    <w:rsid w:val="0021247B"/>
    <w:rsid w:val="00212D41"/>
    <w:rsid w:val="00213780"/>
    <w:rsid w:val="00213EBE"/>
    <w:rsid w:val="00214296"/>
    <w:rsid w:val="0021451B"/>
    <w:rsid w:val="0021461E"/>
    <w:rsid w:val="002158BA"/>
    <w:rsid w:val="002162A0"/>
    <w:rsid w:val="002205A6"/>
    <w:rsid w:val="00222254"/>
    <w:rsid w:val="00223FF8"/>
    <w:rsid w:val="002253A7"/>
    <w:rsid w:val="002253D5"/>
    <w:rsid w:val="00227459"/>
    <w:rsid w:val="002308C2"/>
    <w:rsid w:val="0023112E"/>
    <w:rsid w:val="002320CA"/>
    <w:rsid w:val="002324B1"/>
    <w:rsid w:val="00232585"/>
    <w:rsid w:val="0023270F"/>
    <w:rsid w:val="00233756"/>
    <w:rsid w:val="0023399F"/>
    <w:rsid w:val="00233D80"/>
    <w:rsid w:val="002340ED"/>
    <w:rsid w:val="0023460E"/>
    <w:rsid w:val="00234CCF"/>
    <w:rsid w:val="00235409"/>
    <w:rsid w:val="00235B01"/>
    <w:rsid w:val="002365E7"/>
    <w:rsid w:val="00236736"/>
    <w:rsid w:val="00236A94"/>
    <w:rsid w:val="00236BB3"/>
    <w:rsid w:val="00237E89"/>
    <w:rsid w:val="00240048"/>
    <w:rsid w:val="002413F4"/>
    <w:rsid w:val="002415DD"/>
    <w:rsid w:val="00241DA3"/>
    <w:rsid w:val="00242087"/>
    <w:rsid w:val="00242A3A"/>
    <w:rsid w:val="0024373A"/>
    <w:rsid w:val="0024384D"/>
    <w:rsid w:val="00243C30"/>
    <w:rsid w:val="00245D55"/>
    <w:rsid w:val="0024607D"/>
    <w:rsid w:val="00246297"/>
    <w:rsid w:val="002472DE"/>
    <w:rsid w:val="0025058D"/>
    <w:rsid w:val="00250E45"/>
    <w:rsid w:val="00250F72"/>
    <w:rsid w:val="00250FD4"/>
    <w:rsid w:val="00251F8C"/>
    <w:rsid w:val="002538C4"/>
    <w:rsid w:val="0025484E"/>
    <w:rsid w:val="00254B28"/>
    <w:rsid w:val="00254CAC"/>
    <w:rsid w:val="0025609F"/>
    <w:rsid w:val="00257EE1"/>
    <w:rsid w:val="00260697"/>
    <w:rsid w:val="00260771"/>
    <w:rsid w:val="002618AD"/>
    <w:rsid w:val="00262508"/>
    <w:rsid w:val="00262636"/>
    <w:rsid w:val="00264263"/>
    <w:rsid w:val="002645F1"/>
    <w:rsid w:val="00265044"/>
    <w:rsid w:val="00265A44"/>
    <w:rsid w:val="002663C8"/>
    <w:rsid w:val="00270C6D"/>
    <w:rsid w:val="002715CF"/>
    <w:rsid w:val="00271DAE"/>
    <w:rsid w:val="002725C0"/>
    <w:rsid w:val="002732A4"/>
    <w:rsid w:val="00273633"/>
    <w:rsid w:val="00273A2D"/>
    <w:rsid w:val="00274B8F"/>
    <w:rsid w:val="002750F4"/>
    <w:rsid w:val="002751DD"/>
    <w:rsid w:val="0027642F"/>
    <w:rsid w:val="002769A4"/>
    <w:rsid w:val="00276CF1"/>
    <w:rsid w:val="00277756"/>
    <w:rsid w:val="00277B5F"/>
    <w:rsid w:val="00280F0F"/>
    <w:rsid w:val="00281CE7"/>
    <w:rsid w:val="00282EFA"/>
    <w:rsid w:val="002842D6"/>
    <w:rsid w:val="00285302"/>
    <w:rsid w:val="00285E62"/>
    <w:rsid w:val="00285F08"/>
    <w:rsid w:val="002866FD"/>
    <w:rsid w:val="00287F06"/>
    <w:rsid w:val="00290FB6"/>
    <w:rsid w:val="0029166A"/>
    <w:rsid w:val="00292FC5"/>
    <w:rsid w:val="00293DDA"/>
    <w:rsid w:val="002944D7"/>
    <w:rsid w:val="00294716"/>
    <w:rsid w:val="00295C47"/>
    <w:rsid w:val="00295CA8"/>
    <w:rsid w:val="00296683"/>
    <w:rsid w:val="00296FCA"/>
    <w:rsid w:val="002976E5"/>
    <w:rsid w:val="00297FDB"/>
    <w:rsid w:val="002A0066"/>
    <w:rsid w:val="002A0070"/>
    <w:rsid w:val="002A04B8"/>
    <w:rsid w:val="002A058A"/>
    <w:rsid w:val="002A1B68"/>
    <w:rsid w:val="002A3C28"/>
    <w:rsid w:val="002A3F83"/>
    <w:rsid w:val="002A40C3"/>
    <w:rsid w:val="002A4171"/>
    <w:rsid w:val="002A4312"/>
    <w:rsid w:val="002A5549"/>
    <w:rsid w:val="002A71BE"/>
    <w:rsid w:val="002A7440"/>
    <w:rsid w:val="002A785C"/>
    <w:rsid w:val="002B0277"/>
    <w:rsid w:val="002B130A"/>
    <w:rsid w:val="002B1BA9"/>
    <w:rsid w:val="002B27A9"/>
    <w:rsid w:val="002B366E"/>
    <w:rsid w:val="002B3C3A"/>
    <w:rsid w:val="002B514A"/>
    <w:rsid w:val="002B5FFE"/>
    <w:rsid w:val="002B6358"/>
    <w:rsid w:val="002B6786"/>
    <w:rsid w:val="002B73A0"/>
    <w:rsid w:val="002C15D5"/>
    <w:rsid w:val="002C1EC5"/>
    <w:rsid w:val="002C215A"/>
    <w:rsid w:val="002C373E"/>
    <w:rsid w:val="002C3B8C"/>
    <w:rsid w:val="002C408E"/>
    <w:rsid w:val="002C452C"/>
    <w:rsid w:val="002C577B"/>
    <w:rsid w:val="002C57B0"/>
    <w:rsid w:val="002C5BC1"/>
    <w:rsid w:val="002C63A6"/>
    <w:rsid w:val="002C63AA"/>
    <w:rsid w:val="002C6BC4"/>
    <w:rsid w:val="002C7567"/>
    <w:rsid w:val="002C7A76"/>
    <w:rsid w:val="002C7C66"/>
    <w:rsid w:val="002C7D64"/>
    <w:rsid w:val="002D0237"/>
    <w:rsid w:val="002D09C3"/>
    <w:rsid w:val="002D0E9A"/>
    <w:rsid w:val="002D1497"/>
    <w:rsid w:val="002D1AF3"/>
    <w:rsid w:val="002D1B31"/>
    <w:rsid w:val="002D3656"/>
    <w:rsid w:val="002D4F2D"/>
    <w:rsid w:val="002D71C4"/>
    <w:rsid w:val="002E0AC8"/>
    <w:rsid w:val="002E2AC6"/>
    <w:rsid w:val="002E3D8F"/>
    <w:rsid w:val="002E4330"/>
    <w:rsid w:val="002E445B"/>
    <w:rsid w:val="002E6DAE"/>
    <w:rsid w:val="002F014D"/>
    <w:rsid w:val="002F2325"/>
    <w:rsid w:val="002F27AC"/>
    <w:rsid w:val="002F2A53"/>
    <w:rsid w:val="002F2EC5"/>
    <w:rsid w:val="002F3807"/>
    <w:rsid w:val="002F3965"/>
    <w:rsid w:val="002F3BE5"/>
    <w:rsid w:val="002F3FE1"/>
    <w:rsid w:val="002F46A4"/>
    <w:rsid w:val="002F472E"/>
    <w:rsid w:val="002F481F"/>
    <w:rsid w:val="002F4973"/>
    <w:rsid w:val="002F4C11"/>
    <w:rsid w:val="002F5DA0"/>
    <w:rsid w:val="00301F23"/>
    <w:rsid w:val="00302E46"/>
    <w:rsid w:val="003035CD"/>
    <w:rsid w:val="00303714"/>
    <w:rsid w:val="00303FCD"/>
    <w:rsid w:val="00304395"/>
    <w:rsid w:val="0030640E"/>
    <w:rsid w:val="00306490"/>
    <w:rsid w:val="0030660F"/>
    <w:rsid w:val="00306CF7"/>
    <w:rsid w:val="00307BCB"/>
    <w:rsid w:val="00307FF5"/>
    <w:rsid w:val="00310521"/>
    <w:rsid w:val="003115C5"/>
    <w:rsid w:val="0031235C"/>
    <w:rsid w:val="00313E41"/>
    <w:rsid w:val="00316794"/>
    <w:rsid w:val="00317A3E"/>
    <w:rsid w:val="0032088E"/>
    <w:rsid w:val="00320D05"/>
    <w:rsid w:val="00321376"/>
    <w:rsid w:val="003238DC"/>
    <w:rsid w:val="00323A33"/>
    <w:rsid w:val="003242F5"/>
    <w:rsid w:val="00324642"/>
    <w:rsid w:val="003246ED"/>
    <w:rsid w:val="0032496B"/>
    <w:rsid w:val="00324E0C"/>
    <w:rsid w:val="00326140"/>
    <w:rsid w:val="00326236"/>
    <w:rsid w:val="00327BC7"/>
    <w:rsid w:val="00327CEF"/>
    <w:rsid w:val="003309C3"/>
    <w:rsid w:val="00331AD2"/>
    <w:rsid w:val="00331B93"/>
    <w:rsid w:val="003328C6"/>
    <w:rsid w:val="003329B6"/>
    <w:rsid w:val="0033571D"/>
    <w:rsid w:val="00336AD7"/>
    <w:rsid w:val="003373D4"/>
    <w:rsid w:val="00337D6C"/>
    <w:rsid w:val="00341451"/>
    <w:rsid w:val="003417AA"/>
    <w:rsid w:val="00341C25"/>
    <w:rsid w:val="003431CF"/>
    <w:rsid w:val="003434AB"/>
    <w:rsid w:val="00343E65"/>
    <w:rsid w:val="0034475F"/>
    <w:rsid w:val="003448D6"/>
    <w:rsid w:val="00344B28"/>
    <w:rsid w:val="00344C5E"/>
    <w:rsid w:val="00344D60"/>
    <w:rsid w:val="003466EF"/>
    <w:rsid w:val="00346C1B"/>
    <w:rsid w:val="00347D78"/>
    <w:rsid w:val="00347E9C"/>
    <w:rsid w:val="00350389"/>
    <w:rsid w:val="003526C9"/>
    <w:rsid w:val="00353627"/>
    <w:rsid w:val="003546B9"/>
    <w:rsid w:val="003549F9"/>
    <w:rsid w:val="003555FE"/>
    <w:rsid w:val="0035681E"/>
    <w:rsid w:val="00356C1C"/>
    <w:rsid w:val="00357540"/>
    <w:rsid w:val="00357549"/>
    <w:rsid w:val="003575BE"/>
    <w:rsid w:val="00360E0B"/>
    <w:rsid w:val="0036119A"/>
    <w:rsid w:val="00361C4E"/>
    <w:rsid w:val="00363047"/>
    <w:rsid w:val="003633FC"/>
    <w:rsid w:val="00364FE2"/>
    <w:rsid w:val="00365B36"/>
    <w:rsid w:val="00365CA0"/>
    <w:rsid w:val="003668FF"/>
    <w:rsid w:val="00370270"/>
    <w:rsid w:val="003703FD"/>
    <w:rsid w:val="00370487"/>
    <w:rsid w:val="003704F5"/>
    <w:rsid w:val="003705CC"/>
    <w:rsid w:val="0037142F"/>
    <w:rsid w:val="00371C0A"/>
    <w:rsid w:val="00372CA2"/>
    <w:rsid w:val="0037359C"/>
    <w:rsid w:val="00373EF5"/>
    <w:rsid w:val="00374150"/>
    <w:rsid w:val="00374B9E"/>
    <w:rsid w:val="00374C04"/>
    <w:rsid w:val="00375786"/>
    <w:rsid w:val="003761FE"/>
    <w:rsid w:val="003772F0"/>
    <w:rsid w:val="00377A66"/>
    <w:rsid w:val="00380364"/>
    <w:rsid w:val="00380416"/>
    <w:rsid w:val="00381332"/>
    <w:rsid w:val="00381EEB"/>
    <w:rsid w:val="00383E85"/>
    <w:rsid w:val="00384D03"/>
    <w:rsid w:val="0038514E"/>
    <w:rsid w:val="003856E4"/>
    <w:rsid w:val="00386857"/>
    <w:rsid w:val="003869F0"/>
    <w:rsid w:val="00386B4A"/>
    <w:rsid w:val="00386B64"/>
    <w:rsid w:val="00386F05"/>
    <w:rsid w:val="00386FA0"/>
    <w:rsid w:val="003906FE"/>
    <w:rsid w:val="003909A8"/>
    <w:rsid w:val="00391058"/>
    <w:rsid w:val="003911A9"/>
    <w:rsid w:val="00391BF1"/>
    <w:rsid w:val="00392AC7"/>
    <w:rsid w:val="00393CC7"/>
    <w:rsid w:val="0039480E"/>
    <w:rsid w:val="00395076"/>
    <w:rsid w:val="0039642E"/>
    <w:rsid w:val="00396524"/>
    <w:rsid w:val="003A08CA"/>
    <w:rsid w:val="003A16B4"/>
    <w:rsid w:val="003A3BA2"/>
    <w:rsid w:val="003A4874"/>
    <w:rsid w:val="003A5181"/>
    <w:rsid w:val="003A522C"/>
    <w:rsid w:val="003A609C"/>
    <w:rsid w:val="003A6361"/>
    <w:rsid w:val="003A6D54"/>
    <w:rsid w:val="003B00E1"/>
    <w:rsid w:val="003B0B3D"/>
    <w:rsid w:val="003B1741"/>
    <w:rsid w:val="003B1859"/>
    <w:rsid w:val="003B193F"/>
    <w:rsid w:val="003B1AB0"/>
    <w:rsid w:val="003B3A9B"/>
    <w:rsid w:val="003B4255"/>
    <w:rsid w:val="003B4380"/>
    <w:rsid w:val="003B58F8"/>
    <w:rsid w:val="003B5AAB"/>
    <w:rsid w:val="003B6080"/>
    <w:rsid w:val="003B69B7"/>
    <w:rsid w:val="003C068D"/>
    <w:rsid w:val="003C1307"/>
    <w:rsid w:val="003C17A0"/>
    <w:rsid w:val="003C1AEF"/>
    <w:rsid w:val="003C2EA5"/>
    <w:rsid w:val="003C2EF5"/>
    <w:rsid w:val="003C356C"/>
    <w:rsid w:val="003C3676"/>
    <w:rsid w:val="003C3C2C"/>
    <w:rsid w:val="003C3E26"/>
    <w:rsid w:val="003C492F"/>
    <w:rsid w:val="003C5173"/>
    <w:rsid w:val="003C5348"/>
    <w:rsid w:val="003C54E6"/>
    <w:rsid w:val="003C6464"/>
    <w:rsid w:val="003C6BEC"/>
    <w:rsid w:val="003D0147"/>
    <w:rsid w:val="003D10CA"/>
    <w:rsid w:val="003D1396"/>
    <w:rsid w:val="003D3037"/>
    <w:rsid w:val="003D4D59"/>
    <w:rsid w:val="003D6498"/>
    <w:rsid w:val="003D6DEC"/>
    <w:rsid w:val="003D6E7A"/>
    <w:rsid w:val="003D7174"/>
    <w:rsid w:val="003E12FD"/>
    <w:rsid w:val="003E27BD"/>
    <w:rsid w:val="003E2A30"/>
    <w:rsid w:val="003E37E3"/>
    <w:rsid w:val="003E39DD"/>
    <w:rsid w:val="003E3DB3"/>
    <w:rsid w:val="003E480C"/>
    <w:rsid w:val="003E5616"/>
    <w:rsid w:val="003E6B48"/>
    <w:rsid w:val="003E7EAD"/>
    <w:rsid w:val="003F03E0"/>
    <w:rsid w:val="003F0AB0"/>
    <w:rsid w:val="003F173C"/>
    <w:rsid w:val="003F21FD"/>
    <w:rsid w:val="003F2203"/>
    <w:rsid w:val="003F5B08"/>
    <w:rsid w:val="003F66F9"/>
    <w:rsid w:val="003F6B18"/>
    <w:rsid w:val="003F7F93"/>
    <w:rsid w:val="0040019F"/>
    <w:rsid w:val="0040153D"/>
    <w:rsid w:val="004016AF"/>
    <w:rsid w:val="00401A0E"/>
    <w:rsid w:val="00401C61"/>
    <w:rsid w:val="00402060"/>
    <w:rsid w:val="0040283D"/>
    <w:rsid w:val="004029BA"/>
    <w:rsid w:val="00402E2F"/>
    <w:rsid w:val="00404725"/>
    <w:rsid w:val="00404EBE"/>
    <w:rsid w:val="00405451"/>
    <w:rsid w:val="0040546E"/>
    <w:rsid w:val="00405F46"/>
    <w:rsid w:val="00405F79"/>
    <w:rsid w:val="00406A69"/>
    <w:rsid w:val="00406BCA"/>
    <w:rsid w:val="00410E41"/>
    <w:rsid w:val="00411159"/>
    <w:rsid w:val="00411E48"/>
    <w:rsid w:val="00411FC5"/>
    <w:rsid w:val="00412F94"/>
    <w:rsid w:val="004137DD"/>
    <w:rsid w:val="0041428C"/>
    <w:rsid w:val="00415C1F"/>
    <w:rsid w:val="00415C9B"/>
    <w:rsid w:val="00417133"/>
    <w:rsid w:val="004177E9"/>
    <w:rsid w:val="00417E76"/>
    <w:rsid w:val="004200A9"/>
    <w:rsid w:val="00420B86"/>
    <w:rsid w:val="0042199F"/>
    <w:rsid w:val="00421BC1"/>
    <w:rsid w:val="00422254"/>
    <w:rsid w:val="004239F4"/>
    <w:rsid w:val="004240CE"/>
    <w:rsid w:val="00425ADE"/>
    <w:rsid w:val="00425C69"/>
    <w:rsid w:val="00425FE9"/>
    <w:rsid w:val="004260AF"/>
    <w:rsid w:val="004269C8"/>
    <w:rsid w:val="00426DF1"/>
    <w:rsid w:val="00426E87"/>
    <w:rsid w:val="00427357"/>
    <w:rsid w:val="00430809"/>
    <w:rsid w:val="004310EB"/>
    <w:rsid w:val="004316CE"/>
    <w:rsid w:val="00431A96"/>
    <w:rsid w:val="00431B0F"/>
    <w:rsid w:val="00431D08"/>
    <w:rsid w:val="00432123"/>
    <w:rsid w:val="0043482B"/>
    <w:rsid w:val="00437325"/>
    <w:rsid w:val="0044147D"/>
    <w:rsid w:val="00441665"/>
    <w:rsid w:val="004417BD"/>
    <w:rsid w:val="004420A2"/>
    <w:rsid w:val="004421D8"/>
    <w:rsid w:val="004434DB"/>
    <w:rsid w:val="0044358C"/>
    <w:rsid w:val="00445896"/>
    <w:rsid w:val="004468C1"/>
    <w:rsid w:val="00446BEE"/>
    <w:rsid w:val="00447115"/>
    <w:rsid w:val="00447E14"/>
    <w:rsid w:val="0045027A"/>
    <w:rsid w:val="00450830"/>
    <w:rsid w:val="00450D96"/>
    <w:rsid w:val="00451864"/>
    <w:rsid w:val="00451971"/>
    <w:rsid w:val="004519E2"/>
    <w:rsid w:val="00451C75"/>
    <w:rsid w:val="004520AE"/>
    <w:rsid w:val="00452445"/>
    <w:rsid w:val="00452514"/>
    <w:rsid w:val="00453BBC"/>
    <w:rsid w:val="00453F60"/>
    <w:rsid w:val="004545E2"/>
    <w:rsid w:val="00454BA1"/>
    <w:rsid w:val="004559BE"/>
    <w:rsid w:val="00455EAB"/>
    <w:rsid w:val="00457331"/>
    <w:rsid w:val="0045741D"/>
    <w:rsid w:val="004609D2"/>
    <w:rsid w:val="00461120"/>
    <w:rsid w:val="00462A32"/>
    <w:rsid w:val="004637D9"/>
    <w:rsid w:val="00463882"/>
    <w:rsid w:val="00464DA4"/>
    <w:rsid w:val="00464F55"/>
    <w:rsid w:val="00465823"/>
    <w:rsid w:val="0046622C"/>
    <w:rsid w:val="004673E9"/>
    <w:rsid w:val="004679B2"/>
    <w:rsid w:val="00467D73"/>
    <w:rsid w:val="00470F81"/>
    <w:rsid w:val="004712E8"/>
    <w:rsid w:val="004722B7"/>
    <w:rsid w:val="00472FA9"/>
    <w:rsid w:val="004735AE"/>
    <w:rsid w:val="00474239"/>
    <w:rsid w:val="0047487C"/>
    <w:rsid w:val="00474DE2"/>
    <w:rsid w:val="004755F4"/>
    <w:rsid w:val="00475BAB"/>
    <w:rsid w:val="00475D90"/>
    <w:rsid w:val="004772A1"/>
    <w:rsid w:val="00480448"/>
    <w:rsid w:val="00481091"/>
    <w:rsid w:val="00482434"/>
    <w:rsid w:val="00482794"/>
    <w:rsid w:val="00482ABB"/>
    <w:rsid w:val="004840E7"/>
    <w:rsid w:val="00484E40"/>
    <w:rsid w:val="00485064"/>
    <w:rsid w:val="00485807"/>
    <w:rsid w:val="00485C4F"/>
    <w:rsid w:val="00485CBC"/>
    <w:rsid w:val="00487FB1"/>
    <w:rsid w:val="00490061"/>
    <w:rsid w:val="00491206"/>
    <w:rsid w:val="00491A5D"/>
    <w:rsid w:val="00491CD9"/>
    <w:rsid w:val="0049273F"/>
    <w:rsid w:val="00492AF8"/>
    <w:rsid w:val="004946F3"/>
    <w:rsid w:val="0049508B"/>
    <w:rsid w:val="004951A6"/>
    <w:rsid w:val="0049529B"/>
    <w:rsid w:val="004952C6"/>
    <w:rsid w:val="0049625B"/>
    <w:rsid w:val="00496712"/>
    <w:rsid w:val="00496E95"/>
    <w:rsid w:val="004A00E1"/>
    <w:rsid w:val="004A0AFB"/>
    <w:rsid w:val="004A1086"/>
    <w:rsid w:val="004A1125"/>
    <w:rsid w:val="004A14A5"/>
    <w:rsid w:val="004A19F6"/>
    <w:rsid w:val="004A226B"/>
    <w:rsid w:val="004A336B"/>
    <w:rsid w:val="004A3BE4"/>
    <w:rsid w:val="004A421F"/>
    <w:rsid w:val="004A52A8"/>
    <w:rsid w:val="004A5406"/>
    <w:rsid w:val="004A704F"/>
    <w:rsid w:val="004A7CB3"/>
    <w:rsid w:val="004A7F26"/>
    <w:rsid w:val="004B1014"/>
    <w:rsid w:val="004B1E65"/>
    <w:rsid w:val="004B2EAF"/>
    <w:rsid w:val="004B30F2"/>
    <w:rsid w:val="004B3562"/>
    <w:rsid w:val="004B5747"/>
    <w:rsid w:val="004B588B"/>
    <w:rsid w:val="004B66A8"/>
    <w:rsid w:val="004B7823"/>
    <w:rsid w:val="004C051A"/>
    <w:rsid w:val="004C0851"/>
    <w:rsid w:val="004C1DA0"/>
    <w:rsid w:val="004C1E3B"/>
    <w:rsid w:val="004C3588"/>
    <w:rsid w:val="004C3A19"/>
    <w:rsid w:val="004C42CB"/>
    <w:rsid w:val="004C5D5B"/>
    <w:rsid w:val="004C5E8D"/>
    <w:rsid w:val="004C78DF"/>
    <w:rsid w:val="004D0DFA"/>
    <w:rsid w:val="004D0E96"/>
    <w:rsid w:val="004D12A6"/>
    <w:rsid w:val="004D1A6D"/>
    <w:rsid w:val="004D1EF7"/>
    <w:rsid w:val="004D35B7"/>
    <w:rsid w:val="004D40CA"/>
    <w:rsid w:val="004D4FA9"/>
    <w:rsid w:val="004D52C5"/>
    <w:rsid w:val="004D5B7C"/>
    <w:rsid w:val="004D5D32"/>
    <w:rsid w:val="004D5D79"/>
    <w:rsid w:val="004D609D"/>
    <w:rsid w:val="004D6248"/>
    <w:rsid w:val="004D715E"/>
    <w:rsid w:val="004E0015"/>
    <w:rsid w:val="004E19FE"/>
    <w:rsid w:val="004E2250"/>
    <w:rsid w:val="004E3526"/>
    <w:rsid w:val="004E36CB"/>
    <w:rsid w:val="004E3D3B"/>
    <w:rsid w:val="004E3DF9"/>
    <w:rsid w:val="004E3E0E"/>
    <w:rsid w:val="004E3E51"/>
    <w:rsid w:val="004E4F0D"/>
    <w:rsid w:val="004E4FA5"/>
    <w:rsid w:val="004E52B8"/>
    <w:rsid w:val="004E5ED1"/>
    <w:rsid w:val="004E672B"/>
    <w:rsid w:val="004E67E2"/>
    <w:rsid w:val="004E69D5"/>
    <w:rsid w:val="004F0B4B"/>
    <w:rsid w:val="004F1BC6"/>
    <w:rsid w:val="004F2250"/>
    <w:rsid w:val="004F2FCA"/>
    <w:rsid w:val="004F3158"/>
    <w:rsid w:val="004F3302"/>
    <w:rsid w:val="004F34C7"/>
    <w:rsid w:val="004F4710"/>
    <w:rsid w:val="004F4A36"/>
    <w:rsid w:val="004F4D88"/>
    <w:rsid w:val="004F4DAB"/>
    <w:rsid w:val="004F51E3"/>
    <w:rsid w:val="004F633C"/>
    <w:rsid w:val="004F730E"/>
    <w:rsid w:val="005005D6"/>
    <w:rsid w:val="00501AE9"/>
    <w:rsid w:val="005031C8"/>
    <w:rsid w:val="005032F4"/>
    <w:rsid w:val="00503348"/>
    <w:rsid w:val="00505373"/>
    <w:rsid w:val="00505389"/>
    <w:rsid w:val="00505AB7"/>
    <w:rsid w:val="005061D3"/>
    <w:rsid w:val="0050651D"/>
    <w:rsid w:val="00506A77"/>
    <w:rsid w:val="00507B3C"/>
    <w:rsid w:val="00507DF1"/>
    <w:rsid w:val="005104A7"/>
    <w:rsid w:val="0051110E"/>
    <w:rsid w:val="00511EF6"/>
    <w:rsid w:val="00512224"/>
    <w:rsid w:val="00512F40"/>
    <w:rsid w:val="00513CB5"/>
    <w:rsid w:val="00514066"/>
    <w:rsid w:val="0051485F"/>
    <w:rsid w:val="0051561B"/>
    <w:rsid w:val="0051618E"/>
    <w:rsid w:val="0051697B"/>
    <w:rsid w:val="005174AD"/>
    <w:rsid w:val="00517688"/>
    <w:rsid w:val="005218A4"/>
    <w:rsid w:val="00522CC6"/>
    <w:rsid w:val="005241A3"/>
    <w:rsid w:val="00524278"/>
    <w:rsid w:val="005248EB"/>
    <w:rsid w:val="00524962"/>
    <w:rsid w:val="00524EE9"/>
    <w:rsid w:val="00524FB3"/>
    <w:rsid w:val="00526110"/>
    <w:rsid w:val="00527036"/>
    <w:rsid w:val="00530360"/>
    <w:rsid w:val="00531398"/>
    <w:rsid w:val="00531A06"/>
    <w:rsid w:val="00531A18"/>
    <w:rsid w:val="0053412D"/>
    <w:rsid w:val="0053426C"/>
    <w:rsid w:val="00534550"/>
    <w:rsid w:val="00535349"/>
    <w:rsid w:val="005356CB"/>
    <w:rsid w:val="00535AE1"/>
    <w:rsid w:val="00536AA2"/>
    <w:rsid w:val="005371F4"/>
    <w:rsid w:val="005404C3"/>
    <w:rsid w:val="00541B77"/>
    <w:rsid w:val="0054280C"/>
    <w:rsid w:val="00542857"/>
    <w:rsid w:val="00542B12"/>
    <w:rsid w:val="00542F18"/>
    <w:rsid w:val="00543AB2"/>
    <w:rsid w:val="00543F7A"/>
    <w:rsid w:val="005448D6"/>
    <w:rsid w:val="005466BC"/>
    <w:rsid w:val="005478BE"/>
    <w:rsid w:val="00547C06"/>
    <w:rsid w:val="00550275"/>
    <w:rsid w:val="005511F5"/>
    <w:rsid w:val="00551E33"/>
    <w:rsid w:val="00552C73"/>
    <w:rsid w:val="00552F66"/>
    <w:rsid w:val="00553136"/>
    <w:rsid w:val="00553549"/>
    <w:rsid w:val="005535C7"/>
    <w:rsid w:val="00554725"/>
    <w:rsid w:val="0055500A"/>
    <w:rsid w:val="0055507C"/>
    <w:rsid w:val="00555842"/>
    <w:rsid w:val="00555D50"/>
    <w:rsid w:val="00555F7A"/>
    <w:rsid w:val="005564DF"/>
    <w:rsid w:val="0056010F"/>
    <w:rsid w:val="00560DBF"/>
    <w:rsid w:val="00561101"/>
    <w:rsid w:val="005617F5"/>
    <w:rsid w:val="00562D79"/>
    <w:rsid w:val="00563661"/>
    <w:rsid w:val="00564574"/>
    <w:rsid w:val="005661F1"/>
    <w:rsid w:val="00566DA1"/>
    <w:rsid w:val="00566FD8"/>
    <w:rsid w:val="005677D7"/>
    <w:rsid w:val="00567C81"/>
    <w:rsid w:val="005706B4"/>
    <w:rsid w:val="00570CE7"/>
    <w:rsid w:val="00570EE0"/>
    <w:rsid w:val="00571B84"/>
    <w:rsid w:val="005720BB"/>
    <w:rsid w:val="0057292B"/>
    <w:rsid w:val="00574526"/>
    <w:rsid w:val="00574A47"/>
    <w:rsid w:val="00574FCA"/>
    <w:rsid w:val="005758E5"/>
    <w:rsid w:val="00576089"/>
    <w:rsid w:val="005778E2"/>
    <w:rsid w:val="005802A8"/>
    <w:rsid w:val="005812E9"/>
    <w:rsid w:val="00581CEC"/>
    <w:rsid w:val="00581D18"/>
    <w:rsid w:val="005829EA"/>
    <w:rsid w:val="00582FA7"/>
    <w:rsid w:val="0058343B"/>
    <w:rsid w:val="00583FD4"/>
    <w:rsid w:val="005849D5"/>
    <w:rsid w:val="00585156"/>
    <w:rsid w:val="00586248"/>
    <w:rsid w:val="0058651B"/>
    <w:rsid w:val="00586952"/>
    <w:rsid w:val="00586AE5"/>
    <w:rsid w:val="00586ECE"/>
    <w:rsid w:val="00587538"/>
    <w:rsid w:val="005916D1"/>
    <w:rsid w:val="0059189F"/>
    <w:rsid w:val="00591A4E"/>
    <w:rsid w:val="00592D57"/>
    <w:rsid w:val="00594185"/>
    <w:rsid w:val="005946A2"/>
    <w:rsid w:val="00595614"/>
    <w:rsid w:val="0059563A"/>
    <w:rsid w:val="0059566D"/>
    <w:rsid w:val="00596836"/>
    <w:rsid w:val="00596FB1"/>
    <w:rsid w:val="00597EBD"/>
    <w:rsid w:val="005A37B3"/>
    <w:rsid w:val="005A4398"/>
    <w:rsid w:val="005A466F"/>
    <w:rsid w:val="005A4C56"/>
    <w:rsid w:val="005A57CD"/>
    <w:rsid w:val="005A58E4"/>
    <w:rsid w:val="005A5B5D"/>
    <w:rsid w:val="005A6F03"/>
    <w:rsid w:val="005A79E6"/>
    <w:rsid w:val="005B0112"/>
    <w:rsid w:val="005B0503"/>
    <w:rsid w:val="005B06FB"/>
    <w:rsid w:val="005B0950"/>
    <w:rsid w:val="005B1487"/>
    <w:rsid w:val="005B1756"/>
    <w:rsid w:val="005B23E3"/>
    <w:rsid w:val="005B2567"/>
    <w:rsid w:val="005B27A5"/>
    <w:rsid w:val="005B2FD2"/>
    <w:rsid w:val="005B6684"/>
    <w:rsid w:val="005B6ADB"/>
    <w:rsid w:val="005B6B26"/>
    <w:rsid w:val="005C1A95"/>
    <w:rsid w:val="005C1C60"/>
    <w:rsid w:val="005C20F8"/>
    <w:rsid w:val="005C29C1"/>
    <w:rsid w:val="005C31A4"/>
    <w:rsid w:val="005C35D3"/>
    <w:rsid w:val="005C4DC0"/>
    <w:rsid w:val="005C56B1"/>
    <w:rsid w:val="005C5D90"/>
    <w:rsid w:val="005C5DB9"/>
    <w:rsid w:val="005C726D"/>
    <w:rsid w:val="005C7C50"/>
    <w:rsid w:val="005D0328"/>
    <w:rsid w:val="005D048F"/>
    <w:rsid w:val="005D146D"/>
    <w:rsid w:val="005D326B"/>
    <w:rsid w:val="005D36F2"/>
    <w:rsid w:val="005D7B7E"/>
    <w:rsid w:val="005E0292"/>
    <w:rsid w:val="005E1184"/>
    <w:rsid w:val="005E1FDC"/>
    <w:rsid w:val="005E37C8"/>
    <w:rsid w:val="005E3B59"/>
    <w:rsid w:val="005E3CE3"/>
    <w:rsid w:val="005E40C8"/>
    <w:rsid w:val="005E4365"/>
    <w:rsid w:val="005E5373"/>
    <w:rsid w:val="005E5E9D"/>
    <w:rsid w:val="005E5F45"/>
    <w:rsid w:val="005E6694"/>
    <w:rsid w:val="005F03D1"/>
    <w:rsid w:val="005F089A"/>
    <w:rsid w:val="005F1D1C"/>
    <w:rsid w:val="005F2B3C"/>
    <w:rsid w:val="005F2F97"/>
    <w:rsid w:val="005F3D72"/>
    <w:rsid w:val="005F468A"/>
    <w:rsid w:val="005F7EC2"/>
    <w:rsid w:val="00600406"/>
    <w:rsid w:val="006005B7"/>
    <w:rsid w:val="00600937"/>
    <w:rsid w:val="006029C5"/>
    <w:rsid w:val="006030CB"/>
    <w:rsid w:val="00604202"/>
    <w:rsid w:val="00604428"/>
    <w:rsid w:val="00604B24"/>
    <w:rsid w:val="00605F9F"/>
    <w:rsid w:val="00611A9E"/>
    <w:rsid w:val="00612103"/>
    <w:rsid w:val="006123B5"/>
    <w:rsid w:val="00612C67"/>
    <w:rsid w:val="0061368A"/>
    <w:rsid w:val="00613BFB"/>
    <w:rsid w:val="00614139"/>
    <w:rsid w:val="006143A4"/>
    <w:rsid w:val="006157C2"/>
    <w:rsid w:val="006166D5"/>
    <w:rsid w:val="0061726A"/>
    <w:rsid w:val="006202CF"/>
    <w:rsid w:val="0062035C"/>
    <w:rsid w:val="00620E91"/>
    <w:rsid w:val="00621128"/>
    <w:rsid w:val="00622057"/>
    <w:rsid w:val="0062347D"/>
    <w:rsid w:val="0062373C"/>
    <w:rsid w:val="00623ACC"/>
    <w:rsid w:val="00624666"/>
    <w:rsid w:val="0062467E"/>
    <w:rsid w:val="00624C54"/>
    <w:rsid w:val="0062579E"/>
    <w:rsid w:val="00625BB6"/>
    <w:rsid w:val="00625F9D"/>
    <w:rsid w:val="0062653E"/>
    <w:rsid w:val="006302A1"/>
    <w:rsid w:val="0063197C"/>
    <w:rsid w:val="006325FA"/>
    <w:rsid w:val="00632829"/>
    <w:rsid w:val="006329A8"/>
    <w:rsid w:val="00633BE6"/>
    <w:rsid w:val="00633DF9"/>
    <w:rsid w:val="00636383"/>
    <w:rsid w:val="006366B4"/>
    <w:rsid w:val="0063773F"/>
    <w:rsid w:val="006418EF"/>
    <w:rsid w:val="006423BE"/>
    <w:rsid w:val="0064319C"/>
    <w:rsid w:val="00643A77"/>
    <w:rsid w:val="00643C37"/>
    <w:rsid w:val="00644B74"/>
    <w:rsid w:val="006455DB"/>
    <w:rsid w:val="00645990"/>
    <w:rsid w:val="00645ED7"/>
    <w:rsid w:val="00645F1D"/>
    <w:rsid w:val="0064636E"/>
    <w:rsid w:val="006465D3"/>
    <w:rsid w:val="006473D4"/>
    <w:rsid w:val="00650394"/>
    <w:rsid w:val="00650FFF"/>
    <w:rsid w:val="0065110A"/>
    <w:rsid w:val="0065197E"/>
    <w:rsid w:val="006520EB"/>
    <w:rsid w:val="0065211B"/>
    <w:rsid w:val="0065301D"/>
    <w:rsid w:val="006534BA"/>
    <w:rsid w:val="006538EE"/>
    <w:rsid w:val="006544AE"/>
    <w:rsid w:val="0065484B"/>
    <w:rsid w:val="00656785"/>
    <w:rsid w:val="00656F50"/>
    <w:rsid w:val="006574CA"/>
    <w:rsid w:val="006602CE"/>
    <w:rsid w:val="0066058C"/>
    <w:rsid w:val="00660BCB"/>
    <w:rsid w:val="00661063"/>
    <w:rsid w:val="00661B27"/>
    <w:rsid w:val="00662702"/>
    <w:rsid w:val="0066276D"/>
    <w:rsid w:val="00663374"/>
    <w:rsid w:val="00664557"/>
    <w:rsid w:val="006645D8"/>
    <w:rsid w:val="00665C7A"/>
    <w:rsid w:val="006663BB"/>
    <w:rsid w:val="006704D4"/>
    <w:rsid w:val="00671B8B"/>
    <w:rsid w:val="0067253A"/>
    <w:rsid w:val="00673308"/>
    <w:rsid w:val="006736ED"/>
    <w:rsid w:val="00674C65"/>
    <w:rsid w:val="00674D4C"/>
    <w:rsid w:val="0067533A"/>
    <w:rsid w:val="0067614A"/>
    <w:rsid w:val="00676B15"/>
    <w:rsid w:val="00676B4B"/>
    <w:rsid w:val="0067732F"/>
    <w:rsid w:val="0068013F"/>
    <w:rsid w:val="0068059E"/>
    <w:rsid w:val="00680664"/>
    <w:rsid w:val="00680DF3"/>
    <w:rsid w:val="00681172"/>
    <w:rsid w:val="00682A66"/>
    <w:rsid w:val="00682ACD"/>
    <w:rsid w:val="00682CDA"/>
    <w:rsid w:val="00682EA8"/>
    <w:rsid w:val="006830DD"/>
    <w:rsid w:val="006852E5"/>
    <w:rsid w:val="00685F23"/>
    <w:rsid w:val="006861FC"/>
    <w:rsid w:val="00686B14"/>
    <w:rsid w:val="00686F1E"/>
    <w:rsid w:val="00687261"/>
    <w:rsid w:val="00687490"/>
    <w:rsid w:val="00687BF3"/>
    <w:rsid w:val="00687EE3"/>
    <w:rsid w:val="0069057F"/>
    <w:rsid w:val="006918CB"/>
    <w:rsid w:val="00691FB4"/>
    <w:rsid w:val="00693D55"/>
    <w:rsid w:val="00694496"/>
    <w:rsid w:val="00694AA0"/>
    <w:rsid w:val="006956F4"/>
    <w:rsid w:val="006961AF"/>
    <w:rsid w:val="006965BD"/>
    <w:rsid w:val="00696E6A"/>
    <w:rsid w:val="0069720E"/>
    <w:rsid w:val="006977C3"/>
    <w:rsid w:val="00697B27"/>
    <w:rsid w:val="006A0245"/>
    <w:rsid w:val="006A0378"/>
    <w:rsid w:val="006A0429"/>
    <w:rsid w:val="006A12A5"/>
    <w:rsid w:val="006A1D4C"/>
    <w:rsid w:val="006A1E7C"/>
    <w:rsid w:val="006A313E"/>
    <w:rsid w:val="006A3511"/>
    <w:rsid w:val="006A41F8"/>
    <w:rsid w:val="006A466F"/>
    <w:rsid w:val="006A5488"/>
    <w:rsid w:val="006A6068"/>
    <w:rsid w:val="006A635A"/>
    <w:rsid w:val="006B0432"/>
    <w:rsid w:val="006B1589"/>
    <w:rsid w:val="006B21B9"/>
    <w:rsid w:val="006B23BC"/>
    <w:rsid w:val="006B2576"/>
    <w:rsid w:val="006B2977"/>
    <w:rsid w:val="006B2EAD"/>
    <w:rsid w:val="006B372C"/>
    <w:rsid w:val="006B3EFC"/>
    <w:rsid w:val="006B49C2"/>
    <w:rsid w:val="006B4CDC"/>
    <w:rsid w:val="006B67A2"/>
    <w:rsid w:val="006B6ED0"/>
    <w:rsid w:val="006B76F6"/>
    <w:rsid w:val="006C028F"/>
    <w:rsid w:val="006C0930"/>
    <w:rsid w:val="006C13E9"/>
    <w:rsid w:val="006C1C6C"/>
    <w:rsid w:val="006C3987"/>
    <w:rsid w:val="006C4A81"/>
    <w:rsid w:val="006C4ED8"/>
    <w:rsid w:val="006C7831"/>
    <w:rsid w:val="006D0197"/>
    <w:rsid w:val="006D1699"/>
    <w:rsid w:val="006D2246"/>
    <w:rsid w:val="006D2671"/>
    <w:rsid w:val="006D47AF"/>
    <w:rsid w:val="006D50B9"/>
    <w:rsid w:val="006D5DB8"/>
    <w:rsid w:val="006E0428"/>
    <w:rsid w:val="006E0752"/>
    <w:rsid w:val="006E0928"/>
    <w:rsid w:val="006E0F94"/>
    <w:rsid w:val="006E139F"/>
    <w:rsid w:val="006E1D93"/>
    <w:rsid w:val="006E3BED"/>
    <w:rsid w:val="006E43E6"/>
    <w:rsid w:val="006E4F7B"/>
    <w:rsid w:val="006E6914"/>
    <w:rsid w:val="006E6C43"/>
    <w:rsid w:val="006E6D60"/>
    <w:rsid w:val="006E6DC1"/>
    <w:rsid w:val="006E7D6C"/>
    <w:rsid w:val="006F04A7"/>
    <w:rsid w:val="006F0555"/>
    <w:rsid w:val="006F0AAA"/>
    <w:rsid w:val="006F1832"/>
    <w:rsid w:val="006F2C0C"/>
    <w:rsid w:val="006F309F"/>
    <w:rsid w:val="006F4B71"/>
    <w:rsid w:val="006F5926"/>
    <w:rsid w:val="006F6CC2"/>
    <w:rsid w:val="00701137"/>
    <w:rsid w:val="00701486"/>
    <w:rsid w:val="007025DD"/>
    <w:rsid w:val="00702A34"/>
    <w:rsid w:val="00702FEA"/>
    <w:rsid w:val="007038A4"/>
    <w:rsid w:val="00703E8B"/>
    <w:rsid w:val="007040D3"/>
    <w:rsid w:val="00706F38"/>
    <w:rsid w:val="00707362"/>
    <w:rsid w:val="00707726"/>
    <w:rsid w:val="00710D85"/>
    <w:rsid w:val="00711574"/>
    <w:rsid w:val="007124C2"/>
    <w:rsid w:val="007135F0"/>
    <w:rsid w:val="007142E9"/>
    <w:rsid w:val="0071436A"/>
    <w:rsid w:val="00716374"/>
    <w:rsid w:val="007163C7"/>
    <w:rsid w:val="00716434"/>
    <w:rsid w:val="00716776"/>
    <w:rsid w:val="00716DFC"/>
    <w:rsid w:val="00717449"/>
    <w:rsid w:val="007177D4"/>
    <w:rsid w:val="00717FD2"/>
    <w:rsid w:val="00720871"/>
    <w:rsid w:val="007208C7"/>
    <w:rsid w:val="007208EA"/>
    <w:rsid w:val="0072184A"/>
    <w:rsid w:val="007223E6"/>
    <w:rsid w:val="00723169"/>
    <w:rsid w:val="0072365C"/>
    <w:rsid w:val="007265E1"/>
    <w:rsid w:val="00726657"/>
    <w:rsid w:val="0072680C"/>
    <w:rsid w:val="00730CAD"/>
    <w:rsid w:val="00730E54"/>
    <w:rsid w:val="0073360C"/>
    <w:rsid w:val="00733FD5"/>
    <w:rsid w:val="00735609"/>
    <w:rsid w:val="007357A2"/>
    <w:rsid w:val="007365F8"/>
    <w:rsid w:val="00737593"/>
    <w:rsid w:val="007402AE"/>
    <w:rsid w:val="00740339"/>
    <w:rsid w:val="007407FA"/>
    <w:rsid w:val="00740E00"/>
    <w:rsid w:val="00741BA3"/>
    <w:rsid w:val="00741BEB"/>
    <w:rsid w:val="0074252C"/>
    <w:rsid w:val="00743DC7"/>
    <w:rsid w:val="00745672"/>
    <w:rsid w:val="007456D1"/>
    <w:rsid w:val="00745E4B"/>
    <w:rsid w:val="0074720F"/>
    <w:rsid w:val="007504F5"/>
    <w:rsid w:val="00750D08"/>
    <w:rsid w:val="00750EF9"/>
    <w:rsid w:val="00751583"/>
    <w:rsid w:val="0075354B"/>
    <w:rsid w:val="00753BAC"/>
    <w:rsid w:val="00754032"/>
    <w:rsid w:val="00754E71"/>
    <w:rsid w:val="00757A66"/>
    <w:rsid w:val="00760AF2"/>
    <w:rsid w:val="007611FB"/>
    <w:rsid w:val="00761554"/>
    <w:rsid w:val="00761580"/>
    <w:rsid w:val="00761E85"/>
    <w:rsid w:val="0076219A"/>
    <w:rsid w:val="00762EFD"/>
    <w:rsid w:val="007644E3"/>
    <w:rsid w:val="007644F5"/>
    <w:rsid w:val="00765037"/>
    <w:rsid w:val="007655FB"/>
    <w:rsid w:val="0076613B"/>
    <w:rsid w:val="00766734"/>
    <w:rsid w:val="0076673C"/>
    <w:rsid w:val="007671CE"/>
    <w:rsid w:val="00771140"/>
    <w:rsid w:val="00771694"/>
    <w:rsid w:val="0077233D"/>
    <w:rsid w:val="00772B4F"/>
    <w:rsid w:val="00772C1B"/>
    <w:rsid w:val="00772C23"/>
    <w:rsid w:val="0077361B"/>
    <w:rsid w:val="00774F8C"/>
    <w:rsid w:val="00776190"/>
    <w:rsid w:val="00776936"/>
    <w:rsid w:val="007772A5"/>
    <w:rsid w:val="007777C2"/>
    <w:rsid w:val="00777875"/>
    <w:rsid w:val="00777C18"/>
    <w:rsid w:val="007801A4"/>
    <w:rsid w:val="0078086C"/>
    <w:rsid w:val="00780BED"/>
    <w:rsid w:val="00781A42"/>
    <w:rsid w:val="00782076"/>
    <w:rsid w:val="007822E1"/>
    <w:rsid w:val="00782AFD"/>
    <w:rsid w:val="00783269"/>
    <w:rsid w:val="00783BAD"/>
    <w:rsid w:val="00784060"/>
    <w:rsid w:val="00784515"/>
    <w:rsid w:val="00785D7F"/>
    <w:rsid w:val="00786EBB"/>
    <w:rsid w:val="00787364"/>
    <w:rsid w:val="00787490"/>
    <w:rsid w:val="007879E0"/>
    <w:rsid w:val="007917E9"/>
    <w:rsid w:val="00792156"/>
    <w:rsid w:val="00792FD8"/>
    <w:rsid w:val="00793122"/>
    <w:rsid w:val="00793F74"/>
    <w:rsid w:val="007941AE"/>
    <w:rsid w:val="0079429C"/>
    <w:rsid w:val="007943F4"/>
    <w:rsid w:val="007955CE"/>
    <w:rsid w:val="0079572C"/>
    <w:rsid w:val="007964CC"/>
    <w:rsid w:val="00797E1A"/>
    <w:rsid w:val="007A0026"/>
    <w:rsid w:val="007A019E"/>
    <w:rsid w:val="007A08FC"/>
    <w:rsid w:val="007A0C8A"/>
    <w:rsid w:val="007A1188"/>
    <w:rsid w:val="007A290C"/>
    <w:rsid w:val="007A3798"/>
    <w:rsid w:val="007A3E55"/>
    <w:rsid w:val="007A4C53"/>
    <w:rsid w:val="007A57B0"/>
    <w:rsid w:val="007A5EDD"/>
    <w:rsid w:val="007A6DBD"/>
    <w:rsid w:val="007A7053"/>
    <w:rsid w:val="007A77D1"/>
    <w:rsid w:val="007B0D9A"/>
    <w:rsid w:val="007B1384"/>
    <w:rsid w:val="007B1AD2"/>
    <w:rsid w:val="007B1C23"/>
    <w:rsid w:val="007B1DC4"/>
    <w:rsid w:val="007B20B2"/>
    <w:rsid w:val="007B20E8"/>
    <w:rsid w:val="007B2BB5"/>
    <w:rsid w:val="007B303A"/>
    <w:rsid w:val="007B3515"/>
    <w:rsid w:val="007B366F"/>
    <w:rsid w:val="007B37ED"/>
    <w:rsid w:val="007B39B7"/>
    <w:rsid w:val="007B3BD7"/>
    <w:rsid w:val="007B4149"/>
    <w:rsid w:val="007B415D"/>
    <w:rsid w:val="007B5B88"/>
    <w:rsid w:val="007B6338"/>
    <w:rsid w:val="007B7417"/>
    <w:rsid w:val="007B7AF4"/>
    <w:rsid w:val="007C0ACF"/>
    <w:rsid w:val="007C2730"/>
    <w:rsid w:val="007C3551"/>
    <w:rsid w:val="007C36AA"/>
    <w:rsid w:val="007C3A8F"/>
    <w:rsid w:val="007C4151"/>
    <w:rsid w:val="007C4792"/>
    <w:rsid w:val="007C4D03"/>
    <w:rsid w:val="007C5A73"/>
    <w:rsid w:val="007C5D99"/>
    <w:rsid w:val="007C5F8D"/>
    <w:rsid w:val="007C63C9"/>
    <w:rsid w:val="007C640D"/>
    <w:rsid w:val="007C67D2"/>
    <w:rsid w:val="007C6E6A"/>
    <w:rsid w:val="007C7E97"/>
    <w:rsid w:val="007D0118"/>
    <w:rsid w:val="007D03CA"/>
    <w:rsid w:val="007D058C"/>
    <w:rsid w:val="007D091B"/>
    <w:rsid w:val="007D2276"/>
    <w:rsid w:val="007D24FD"/>
    <w:rsid w:val="007D33EB"/>
    <w:rsid w:val="007D5304"/>
    <w:rsid w:val="007D5E4F"/>
    <w:rsid w:val="007D5F9C"/>
    <w:rsid w:val="007D6B80"/>
    <w:rsid w:val="007E1BB7"/>
    <w:rsid w:val="007E233E"/>
    <w:rsid w:val="007E290B"/>
    <w:rsid w:val="007E2CEC"/>
    <w:rsid w:val="007E39BB"/>
    <w:rsid w:val="007E39F9"/>
    <w:rsid w:val="007E3AFA"/>
    <w:rsid w:val="007E42AE"/>
    <w:rsid w:val="007E4C6E"/>
    <w:rsid w:val="007E55FB"/>
    <w:rsid w:val="007E725D"/>
    <w:rsid w:val="007E75C2"/>
    <w:rsid w:val="007E76F0"/>
    <w:rsid w:val="007F0A62"/>
    <w:rsid w:val="007F0B98"/>
    <w:rsid w:val="007F3A65"/>
    <w:rsid w:val="007F470A"/>
    <w:rsid w:val="007F557B"/>
    <w:rsid w:val="007F798D"/>
    <w:rsid w:val="00800235"/>
    <w:rsid w:val="008003AC"/>
    <w:rsid w:val="008005F2"/>
    <w:rsid w:val="008007BD"/>
    <w:rsid w:val="0080115F"/>
    <w:rsid w:val="008020CA"/>
    <w:rsid w:val="00803145"/>
    <w:rsid w:val="00803CB3"/>
    <w:rsid w:val="00804250"/>
    <w:rsid w:val="0080453E"/>
    <w:rsid w:val="00804856"/>
    <w:rsid w:val="00805078"/>
    <w:rsid w:val="00805B6D"/>
    <w:rsid w:val="0080679C"/>
    <w:rsid w:val="008075FB"/>
    <w:rsid w:val="00807920"/>
    <w:rsid w:val="00807F5C"/>
    <w:rsid w:val="00811189"/>
    <w:rsid w:val="0081201A"/>
    <w:rsid w:val="008123AB"/>
    <w:rsid w:val="008126BF"/>
    <w:rsid w:val="008135C9"/>
    <w:rsid w:val="00813A1B"/>
    <w:rsid w:val="00813A3D"/>
    <w:rsid w:val="00813DD6"/>
    <w:rsid w:val="00813FEB"/>
    <w:rsid w:val="00814E38"/>
    <w:rsid w:val="00816725"/>
    <w:rsid w:val="00820AD3"/>
    <w:rsid w:val="00821983"/>
    <w:rsid w:val="00822596"/>
    <w:rsid w:val="00823148"/>
    <w:rsid w:val="00823419"/>
    <w:rsid w:val="008238B1"/>
    <w:rsid w:val="00825977"/>
    <w:rsid w:val="00825DF6"/>
    <w:rsid w:val="008273B8"/>
    <w:rsid w:val="00827588"/>
    <w:rsid w:val="0083064F"/>
    <w:rsid w:val="008306AA"/>
    <w:rsid w:val="008307C3"/>
    <w:rsid w:val="00830E61"/>
    <w:rsid w:val="0083293E"/>
    <w:rsid w:val="0083295F"/>
    <w:rsid w:val="008334DE"/>
    <w:rsid w:val="00833576"/>
    <w:rsid w:val="00834653"/>
    <w:rsid w:val="008347FB"/>
    <w:rsid w:val="0083606E"/>
    <w:rsid w:val="008362E6"/>
    <w:rsid w:val="00837F6B"/>
    <w:rsid w:val="0084082C"/>
    <w:rsid w:val="0084174D"/>
    <w:rsid w:val="00841F13"/>
    <w:rsid w:val="00843F5C"/>
    <w:rsid w:val="0084530B"/>
    <w:rsid w:val="00845A8B"/>
    <w:rsid w:val="0084624E"/>
    <w:rsid w:val="008463CC"/>
    <w:rsid w:val="00846781"/>
    <w:rsid w:val="00847530"/>
    <w:rsid w:val="0085072A"/>
    <w:rsid w:val="00850810"/>
    <w:rsid w:val="008508C8"/>
    <w:rsid w:val="00851159"/>
    <w:rsid w:val="00851928"/>
    <w:rsid w:val="00851A21"/>
    <w:rsid w:val="0085205F"/>
    <w:rsid w:val="008526D3"/>
    <w:rsid w:val="00853558"/>
    <w:rsid w:val="0085372A"/>
    <w:rsid w:val="008562DF"/>
    <w:rsid w:val="00857959"/>
    <w:rsid w:val="008602F5"/>
    <w:rsid w:val="00860996"/>
    <w:rsid w:val="00860D70"/>
    <w:rsid w:val="008615CF"/>
    <w:rsid w:val="008619BF"/>
    <w:rsid w:val="00861EBA"/>
    <w:rsid w:val="00862148"/>
    <w:rsid w:val="00863E4A"/>
    <w:rsid w:val="00864248"/>
    <w:rsid w:val="0086431E"/>
    <w:rsid w:val="008644C9"/>
    <w:rsid w:val="00864A7A"/>
    <w:rsid w:val="0086676F"/>
    <w:rsid w:val="008667B1"/>
    <w:rsid w:val="00866FF2"/>
    <w:rsid w:val="0086708B"/>
    <w:rsid w:val="008671A3"/>
    <w:rsid w:val="00867EC7"/>
    <w:rsid w:val="0087040F"/>
    <w:rsid w:val="00872203"/>
    <w:rsid w:val="00875311"/>
    <w:rsid w:val="008754A9"/>
    <w:rsid w:val="00877AC4"/>
    <w:rsid w:val="00877C24"/>
    <w:rsid w:val="008804C9"/>
    <w:rsid w:val="008813D5"/>
    <w:rsid w:val="0088180A"/>
    <w:rsid w:val="008819C6"/>
    <w:rsid w:val="00881C24"/>
    <w:rsid w:val="00882049"/>
    <w:rsid w:val="00883FFD"/>
    <w:rsid w:val="008855D4"/>
    <w:rsid w:val="00885789"/>
    <w:rsid w:val="008865F0"/>
    <w:rsid w:val="00886757"/>
    <w:rsid w:val="00887076"/>
    <w:rsid w:val="00890533"/>
    <w:rsid w:val="008922BB"/>
    <w:rsid w:val="00892C46"/>
    <w:rsid w:val="0089388A"/>
    <w:rsid w:val="008948C8"/>
    <w:rsid w:val="0089498B"/>
    <w:rsid w:val="00896C53"/>
    <w:rsid w:val="00896E50"/>
    <w:rsid w:val="0089786D"/>
    <w:rsid w:val="00897B4B"/>
    <w:rsid w:val="00897E4B"/>
    <w:rsid w:val="008A04EC"/>
    <w:rsid w:val="008A13E4"/>
    <w:rsid w:val="008A151D"/>
    <w:rsid w:val="008A2E1D"/>
    <w:rsid w:val="008A352B"/>
    <w:rsid w:val="008A3B68"/>
    <w:rsid w:val="008A541B"/>
    <w:rsid w:val="008A57E4"/>
    <w:rsid w:val="008A7141"/>
    <w:rsid w:val="008B0825"/>
    <w:rsid w:val="008B0A97"/>
    <w:rsid w:val="008B0FAF"/>
    <w:rsid w:val="008B1046"/>
    <w:rsid w:val="008B1841"/>
    <w:rsid w:val="008B1EBF"/>
    <w:rsid w:val="008B2D0C"/>
    <w:rsid w:val="008B2F87"/>
    <w:rsid w:val="008B3077"/>
    <w:rsid w:val="008B412B"/>
    <w:rsid w:val="008B4DBD"/>
    <w:rsid w:val="008B4F5C"/>
    <w:rsid w:val="008B6540"/>
    <w:rsid w:val="008B6C9E"/>
    <w:rsid w:val="008C1681"/>
    <w:rsid w:val="008C17C5"/>
    <w:rsid w:val="008C2EEC"/>
    <w:rsid w:val="008D1328"/>
    <w:rsid w:val="008D2FF7"/>
    <w:rsid w:val="008D30FA"/>
    <w:rsid w:val="008D3401"/>
    <w:rsid w:val="008D38C1"/>
    <w:rsid w:val="008D3D59"/>
    <w:rsid w:val="008D55DA"/>
    <w:rsid w:val="008D58E9"/>
    <w:rsid w:val="008D5C4E"/>
    <w:rsid w:val="008D5D03"/>
    <w:rsid w:val="008D654D"/>
    <w:rsid w:val="008D7C01"/>
    <w:rsid w:val="008D7D98"/>
    <w:rsid w:val="008E022F"/>
    <w:rsid w:val="008E246D"/>
    <w:rsid w:val="008E35A6"/>
    <w:rsid w:val="008E4969"/>
    <w:rsid w:val="008E72D5"/>
    <w:rsid w:val="008F0102"/>
    <w:rsid w:val="008F0696"/>
    <w:rsid w:val="008F14F4"/>
    <w:rsid w:val="008F1EB3"/>
    <w:rsid w:val="008F343A"/>
    <w:rsid w:val="008F3D02"/>
    <w:rsid w:val="008F3DD5"/>
    <w:rsid w:val="008F3FA2"/>
    <w:rsid w:val="008F4371"/>
    <w:rsid w:val="008F57E2"/>
    <w:rsid w:val="008F581B"/>
    <w:rsid w:val="008F59F3"/>
    <w:rsid w:val="008F5FAD"/>
    <w:rsid w:val="008F61FF"/>
    <w:rsid w:val="00900306"/>
    <w:rsid w:val="009005E6"/>
    <w:rsid w:val="00900911"/>
    <w:rsid w:val="00900FD0"/>
    <w:rsid w:val="00901153"/>
    <w:rsid w:val="009020D8"/>
    <w:rsid w:val="00902779"/>
    <w:rsid w:val="00902AB7"/>
    <w:rsid w:val="00904F54"/>
    <w:rsid w:val="00906930"/>
    <w:rsid w:val="00907659"/>
    <w:rsid w:val="009107B9"/>
    <w:rsid w:val="00911023"/>
    <w:rsid w:val="00911381"/>
    <w:rsid w:val="00911838"/>
    <w:rsid w:val="00912BE3"/>
    <w:rsid w:val="009135E1"/>
    <w:rsid w:val="00913858"/>
    <w:rsid w:val="00914163"/>
    <w:rsid w:val="009169BE"/>
    <w:rsid w:val="009207E4"/>
    <w:rsid w:val="009208AD"/>
    <w:rsid w:val="00920BFA"/>
    <w:rsid w:val="00921E38"/>
    <w:rsid w:val="00922E2D"/>
    <w:rsid w:val="00923F48"/>
    <w:rsid w:val="00924757"/>
    <w:rsid w:val="00924A9D"/>
    <w:rsid w:val="00924F50"/>
    <w:rsid w:val="00925583"/>
    <w:rsid w:val="00925E31"/>
    <w:rsid w:val="00925FF6"/>
    <w:rsid w:val="00926284"/>
    <w:rsid w:val="0092665B"/>
    <w:rsid w:val="00926BBA"/>
    <w:rsid w:val="00927AC7"/>
    <w:rsid w:val="0093028F"/>
    <w:rsid w:val="00930A8F"/>
    <w:rsid w:val="00931A3C"/>
    <w:rsid w:val="0093213C"/>
    <w:rsid w:val="00932CB0"/>
    <w:rsid w:val="0093303B"/>
    <w:rsid w:val="00934A32"/>
    <w:rsid w:val="0093542F"/>
    <w:rsid w:val="0093579C"/>
    <w:rsid w:val="00935CC5"/>
    <w:rsid w:val="00936AFF"/>
    <w:rsid w:val="00940239"/>
    <w:rsid w:val="009418FC"/>
    <w:rsid w:val="00942497"/>
    <w:rsid w:val="00942599"/>
    <w:rsid w:val="00943FFD"/>
    <w:rsid w:val="00944DA7"/>
    <w:rsid w:val="00945736"/>
    <w:rsid w:val="009463F6"/>
    <w:rsid w:val="00947306"/>
    <w:rsid w:val="009517CE"/>
    <w:rsid w:val="00951D26"/>
    <w:rsid w:val="00951D58"/>
    <w:rsid w:val="009521B6"/>
    <w:rsid w:val="0095247A"/>
    <w:rsid w:val="00952E28"/>
    <w:rsid w:val="00954310"/>
    <w:rsid w:val="0095453B"/>
    <w:rsid w:val="0095471B"/>
    <w:rsid w:val="0095530E"/>
    <w:rsid w:val="0095570D"/>
    <w:rsid w:val="0095577C"/>
    <w:rsid w:val="009557C8"/>
    <w:rsid w:val="00955FF0"/>
    <w:rsid w:val="00956D8C"/>
    <w:rsid w:val="0095725E"/>
    <w:rsid w:val="009574F3"/>
    <w:rsid w:val="00957D6D"/>
    <w:rsid w:val="00957DCE"/>
    <w:rsid w:val="00960A3C"/>
    <w:rsid w:val="00961080"/>
    <w:rsid w:val="00962057"/>
    <w:rsid w:val="00962626"/>
    <w:rsid w:val="009626EB"/>
    <w:rsid w:val="00962BFE"/>
    <w:rsid w:val="00962C7C"/>
    <w:rsid w:val="00964612"/>
    <w:rsid w:val="00965CA7"/>
    <w:rsid w:val="00966BAF"/>
    <w:rsid w:val="00967C2C"/>
    <w:rsid w:val="009702D8"/>
    <w:rsid w:val="00973ECA"/>
    <w:rsid w:val="009748F2"/>
    <w:rsid w:val="009750C4"/>
    <w:rsid w:val="00975330"/>
    <w:rsid w:val="00975476"/>
    <w:rsid w:val="00975AA8"/>
    <w:rsid w:val="00976181"/>
    <w:rsid w:val="00976508"/>
    <w:rsid w:val="00976926"/>
    <w:rsid w:val="00976C18"/>
    <w:rsid w:val="00976F88"/>
    <w:rsid w:val="009770CE"/>
    <w:rsid w:val="00977D5C"/>
    <w:rsid w:val="00980ADD"/>
    <w:rsid w:val="009830A2"/>
    <w:rsid w:val="009835FE"/>
    <w:rsid w:val="009839F1"/>
    <w:rsid w:val="009843A4"/>
    <w:rsid w:val="009849A1"/>
    <w:rsid w:val="009859C6"/>
    <w:rsid w:val="00986101"/>
    <w:rsid w:val="0099016A"/>
    <w:rsid w:val="00990AF4"/>
    <w:rsid w:val="00991852"/>
    <w:rsid w:val="00991DB5"/>
    <w:rsid w:val="009923DB"/>
    <w:rsid w:val="00993103"/>
    <w:rsid w:val="009942A7"/>
    <w:rsid w:val="0099496C"/>
    <w:rsid w:val="00994B98"/>
    <w:rsid w:val="0099616F"/>
    <w:rsid w:val="00997F60"/>
    <w:rsid w:val="009A0706"/>
    <w:rsid w:val="009A0928"/>
    <w:rsid w:val="009A0C71"/>
    <w:rsid w:val="009A0F4D"/>
    <w:rsid w:val="009A2193"/>
    <w:rsid w:val="009A255F"/>
    <w:rsid w:val="009A2D80"/>
    <w:rsid w:val="009A35FC"/>
    <w:rsid w:val="009A3924"/>
    <w:rsid w:val="009A4A96"/>
    <w:rsid w:val="009A641E"/>
    <w:rsid w:val="009A6F07"/>
    <w:rsid w:val="009A733A"/>
    <w:rsid w:val="009A7378"/>
    <w:rsid w:val="009A750E"/>
    <w:rsid w:val="009A77C0"/>
    <w:rsid w:val="009B0A4E"/>
    <w:rsid w:val="009B0E86"/>
    <w:rsid w:val="009B1B6B"/>
    <w:rsid w:val="009B1BC1"/>
    <w:rsid w:val="009B1CD7"/>
    <w:rsid w:val="009B27E9"/>
    <w:rsid w:val="009B33BA"/>
    <w:rsid w:val="009B3ABB"/>
    <w:rsid w:val="009B5341"/>
    <w:rsid w:val="009B5BBC"/>
    <w:rsid w:val="009B5D2C"/>
    <w:rsid w:val="009C0B0B"/>
    <w:rsid w:val="009C0B4E"/>
    <w:rsid w:val="009C14F7"/>
    <w:rsid w:val="009C1A25"/>
    <w:rsid w:val="009C1C60"/>
    <w:rsid w:val="009C1CA0"/>
    <w:rsid w:val="009C6528"/>
    <w:rsid w:val="009C655B"/>
    <w:rsid w:val="009C6873"/>
    <w:rsid w:val="009C713D"/>
    <w:rsid w:val="009C7677"/>
    <w:rsid w:val="009C795B"/>
    <w:rsid w:val="009D090D"/>
    <w:rsid w:val="009D0B6E"/>
    <w:rsid w:val="009D1D1D"/>
    <w:rsid w:val="009D22F6"/>
    <w:rsid w:val="009D2808"/>
    <w:rsid w:val="009D2D9F"/>
    <w:rsid w:val="009D31FA"/>
    <w:rsid w:val="009D5111"/>
    <w:rsid w:val="009D55E7"/>
    <w:rsid w:val="009D56D2"/>
    <w:rsid w:val="009D5A92"/>
    <w:rsid w:val="009D5D15"/>
    <w:rsid w:val="009D6C07"/>
    <w:rsid w:val="009D7318"/>
    <w:rsid w:val="009D7C0C"/>
    <w:rsid w:val="009D7FC3"/>
    <w:rsid w:val="009E00B2"/>
    <w:rsid w:val="009E0390"/>
    <w:rsid w:val="009E12EE"/>
    <w:rsid w:val="009E1D29"/>
    <w:rsid w:val="009E328B"/>
    <w:rsid w:val="009E35C8"/>
    <w:rsid w:val="009E4238"/>
    <w:rsid w:val="009E4EF2"/>
    <w:rsid w:val="009E5597"/>
    <w:rsid w:val="009E5F28"/>
    <w:rsid w:val="009E6117"/>
    <w:rsid w:val="009E78E0"/>
    <w:rsid w:val="009F0AAE"/>
    <w:rsid w:val="009F14F6"/>
    <w:rsid w:val="009F2050"/>
    <w:rsid w:val="009F276E"/>
    <w:rsid w:val="009F2C38"/>
    <w:rsid w:val="009F38B5"/>
    <w:rsid w:val="009F3E6B"/>
    <w:rsid w:val="009F40FA"/>
    <w:rsid w:val="009F4D77"/>
    <w:rsid w:val="009F501F"/>
    <w:rsid w:val="009F50F7"/>
    <w:rsid w:val="009F5228"/>
    <w:rsid w:val="009F5587"/>
    <w:rsid w:val="009F63D9"/>
    <w:rsid w:val="009F666D"/>
    <w:rsid w:val="009F68CB"/>
    <w:rsid w:val="009F6C79"/>
    <w:rsid w:val="009F71B0"/>
    <w:rsid w:val="009F7446"/>
    <w:rsid w:val="009F78D1"/>
    <w:rsid w:val="00A00595"/>
    <w:rsid w:val="00A00680"/>
    <w:rsid w:val="00A021C4"/>
    <w:rsid w:val="00A04BEB"/>
    <w:rsid w:val="00A04D8A"/>
    <w:rsid w:val="00A104F0"/>
    <w:rsid w:val="00A10815"/>
    <w:rsid w:val="00A11488"/>
    <w:rsid w:val="00A11A30"/>
    <w:rsid w:val="00A11D22"/>
    <w:rsid w:val="00A12DC9"/>
    <w:rsid w:val="00A13194"/>
    <w:rsid w:val="00A13D5F"/>
    <w:rsid w:val="00A140DF"/>
    <w:rsid w:val="00A143A8"/>
    <w:rsid w:val="00A154FC"/>
    <w:rsid w:val="00A158BE"/>
    <w:rsid w:val="00A1595D"/>
    <w:rsid w:val="00A16472"/>
    <w:rsid w:val="00A16D12"/>
    <w:rsid w:val="00A16F30"/>
    <w:rsid w:val="00A20FA4"/>
    <w:rsid w:val="00A222B5"/>
    <w:rsid w:val="00A2230A"/>
    <w:rsid w:val="00A226C0"/>
    <w:rsid w:val="00A230E8"/>
    <w:rsid w:val="00A2365C"/>
    <w:rsid w:val="00A23F36"/>
    <w:rsid w:val="00A240EA"/>
    <w:rsid w:val="00A241D2"/>
    <w:rsid w:val="00A242AD"/>
    <w:rsid w:val="00A24E09"/>
    <w:rsid w:val="00A25026"/>
    <w:rsid w:val="00A261BE"/>
    <w:rsid w:val="00A3083A"/>
    <w:rsid w:val="00A30E9E"/>
    <w:rsid w:val="00A31820"/>
    <w:rsid w:val="00A326F2"/>
    <w:rsid w:val="00A32AE3"/>
    <w:rsid w:val="00A34400"/>
    <w:rsid w:val="00A34A62"/>
    <w:rsid w:val="00A360B5"/>
    <w:rsid w:val="00A366E8"/>
    <w:rsid w:val="00A3694D"/>
    <w:rsid w:val="00A37E7F"/>
    <w:rsid w:val="00A401E0"/>
    <w:rsid w:val="00A402CB"/>
    <w:rsid w:val="00A4036F"/>
    <w:rsid w:val="00A40E9F"/>
    <w:rsid w:val="00A41AEF"/>
    <w:rsid w:val="00A423E8"/>
    <w:rsid w:val="00A44B3E"/>
    <w:rsid w:val="00A4641F"/>
    <w:rsid w:val="00A50DEB"/>
    <w:rsid w:val="00A512BD"/>
    <w:rsid w:val="00A52461"/>
    <w:rsid w:val="00A53137"/>
    <w:rsid w:val="00A535AA"/>
    <w:rsid w:val="00A53E21"/>
    <w:rsid w:val="00A54DF1"/>
    <w:rsid w:val="00A56339"/>
    <w:rsid w:val="00A60017"/>
    <w:rsid w:val="00A605AE"/>
    <w:rsid w:val="00A60AB6"/>
    <w:rsid w:val="00A617E8"/>
    <w:rsid w:val="00A6185A"/>
    <w:rsid w:val="00A637B8"/>
    <w:rsid w:val="00A63B63"/>
    <w:rsid w:val="00A64231"/>
    <w:rsid w:val="00A646AF"/>
    <w:rsid w:val="00A64D0C"/>
    <w:rsid w:val="00A6543C"/>
    <w:rsid w:val="00A65881"/>
    <w:rsid w:val="00A6595B"/>
    <w:rsid w:val="00A66319"/>
    <w:rsid w:val="00A6647B"/>
    <w:rsid w:val="00A6679A"/>
    <w:rsid w:val="00A678D3"/>
    <w:rsid w:val="00A7091A"/>
    <w:rsid w:val="00A71428"/>
    <w:rsid w:val="00A71538"/>
    <w:rsid w:val="00A71842"/>
    <w:rsid w:val="00A725B1"/>
    <w:rsid w:val="00A72E06"/>
    <w:rsid w:val="00A747FC"/>
    <w:rsid w:val="00A74CDD"/>
    <w:rsid w:val="00A76414"/>
    <w:rsid w:val="00A7649F"/>
    <w:rsid w:val="00A7755C"/>
    <w:rsid w:val="00A815DF"/>
    <w:rsid w:val="00A81B2B"/>
    <w:rsid w:val="00A82F8A"/>
    <w:rsid w:val="00A83361"/>
    <w:rsid w:val="00A83EAB"/>
    <w:rsid w:val="00A84122"/>
    <w:rsid w:val="00A84AB1"/>
    <w:rsid w:val="00A84F27"/>
    <w:rsid w:val="00A85B9E"/>
    <w:rsid w:val="00A85EAD"/>
    <w:rsid w:val="00A877AF"/>
    <w:rsid w:val="00A87E49"/>
    <w:rsid w:val="00A909A0"/>
    <w:rsid w:val="00A90BE8"/>
    <w:rsid w:val="00A918C1"/>
    <w:rsid w:val="00A91AD6"/>
    <w:rsid w:val="00A92985"/>
    <w:rsid w:val="00A959AC"/>
    <w:rsid w:val="00A95A5C"/>
    <w:rsid w:val="00A96818"/>
    <w:rsid w:val="00A976EA"/>
    <w:rsid w:val="00A979BB"/>
    <w:rsid w:val="00AA1106"/>
    <w:rsid w:val="00AA1923"/>
    <w:rsid w:val="00AA20AB"/>
    <w:rsid w:val="00AA25B5"/>
    <w:rsid w:val="00AA2781"/>
    <w:rsid w:val="00AA2BB6"/>
    <w:rsid w:val="00AA2C19"/>
    <w:rsid w:val="00AA38BF"/>
    <w:rsid w:val="00AA441E"/>
    <w:rsid w:val="00AA5005"/>
    <w:rsid w:val="00AA5AC9"/>
    <w:rsid w:val="00AA6260"/>
    <w:rsid w:val="00AA6616"/>
    <w:rsid w:val="00AA68DD"/>
    <w:rsid w:val="00AA6BC4"/>
    <w:rsid w:val="00AA75CA"/>
    <w:rsid w:val="00AA7E44"/>
    <w:rsid w:val="00AA7E6E"/>
    <w:rsid w:val="00AA7EC9"/>
    <w:rsid w:val="00AA7F89"/>
    <w:rsid w:val="00AB1E8C"/>
    <w:rsid w:val="00AB1EF4"/>
    <w:rsid w:val="00AB2077"/>
    <w:rsid w:val="00AB2233"/>
    <w:rsid w:val="00AB2390"/>
    <w:rsid w:val="00AB2D92"/>
    <w:rsid w:val="00AB3750"/>
    <w:rsid w:val="00AB37FA"/>
    <w:rsid w:val="00AB3FB4"/>
    <w:rsid w:val="00AB44C7"/>
    <w:rsid w:val="00AB519C"/>
    <w:rsid w:val="00AB6BB7"/>
    <w:rsid w:val="00AB716D"/>
    <w:rsid w:val="00AB75F1"/>
    <w:rsid w:val="00AB798E"/>
    <w:rsid w:val="00AC10A4"/>
    <w:rsid w:val="00AC1756"/>
    <w:rsid w:val="00AC1BBE"/>
    <w:rsid w:val="00AC1D72"/>
    <w:rsid w:val="00AC3BA4"/>
    <w:rsid w:val="00AC4B2D"/>
    <w:rsid w:val="00AC5192"/>
    <w:rsid w:val="00AC5BA5"/>
    <w:rsid w:val="00AC7402"/>
    <w:rsid w:val="00AC7732"/>
    <w:rsid w:val="00AD0829"/>
    <w:rsid w:val="00AD0D27"/>
    <w:rsid w:val="00AD0D69"/>
    <w:rsid w:val="00AD0D95"/>
    <w:rsid w:val="00AD0F35"/>
    <w:rsid w:val="00AD136F"/>
    <w:rsid w:val="00AD140C"/>
    <w:rsid w:val="00AD357B"/>
    <w:rsid w:val="00AD3BE7"/>
    <w:rsid w:val="00AD43F5"/>
    <w:rsid w:val="00AD4A49"/>
    <w:rsid w:val="00AD5FA7"/>
    <w:rsid w:val="00AD6121"/>
    <w:rsid w:val="00AD6AB8"/>
    <w:rsid w:val="00AD6F84"/>
    <w:rsid w:val="00AD786D"/>
    <w:rsid w:val="00AE0B87"/>
    <w:rsid w:val="00AE0F00"/>
    <w:rsid w:val="00AE1519"/>
    <w:rsid w:val="00AE1617"/>
    <w:rsid w:val="00AE222B"/>
    <w:rsid w:val="00AE2A2A"/>
    <w:rsid w:val="00AE2AEB"/>
    <w:rsid w:val="00AE4204"/>
    <w:rsid w:val="00AE4A6C"/>
    <w:rsid w:val="00AE4B9B"/>
    <w:rsid w:val="00AE645C"/>
    <w:rsid w:val="00AE6974"/>
    <w:rsid w:val="00AE7A23"/>
    <w:rsid w:val="00AE7A4B"/>
    <w:rsid w:val="00AF00EC"/>
    <w:rsid w:val="00AF1CD8"/>
    <w:rsid w:val="00AF1FD1"/>
    <w:rsid w:val="00AF2404"/>
    <w:rsid w:val="00AF27CF"/>
    <w:rsid w:val="00AF454F"/>
    <w:rsid w:val="00AF5112"/>
    <w:rsid w:val="00AF7BF5"/>
    <w:rsid w:val="00B005AC"/>
    <w:rsid w:val="00B01FE1"/>
    <w:rsid w:val="00B02442"/>
    <w:rsid w:val="00B03171"/>
    <w:rsid w:val="00B03CF9"/>
    <w:rsid w:val="00B057D7"/>
    <w:rsid w:val="00B067E3"/>
    <w:rsid w:val="00B074C8"/>
    <w:rsid w:val="00B075CE"/>
    <w:rsid w:val="00B075DD"/>
    <w:rsid w:val="00B075E8"/>
    <w:rsid w:val="00B079D5"/>
    <w:rsid w:val="00B07B24"/>
    <w:rsid w:val="00B07D90"/>
    <w:rsid w:val="00B104FB"/>
    <w:rsid w:val="00B107F1"/>
    <w:rsid w:val="00B10975"/>
    <w:rsid w:val="00B11B31"/>
    <w:rsid w:val="00B12302"/>
    <w:rsid w:val="00B1280D"/>
    <w:rsid w:val="00B12D81"/>
    <w:rsid w:val="00B1415F"/>
    <w:rsid w:val="00B15082"/>
    <w:rsid w:val="00B154E0"/>
    <w:rsid w:val="00B15C06"/>
    <w:rsid w:val="00B15CCD"/>
    <w:rsid w:val="00B16C8F"/>
    <w:rsid w:val="00B16D8B"/>
    <w:rsid w:val="00B17E3C"/>
    <w:rsid w:val="00B20E24"/>
    <w:rsid w:val="00B2113B"/>
    <w:rsid w:val="00B22729"/>
    <w:rsid w:val="00B22A48"/>
    <w:rsid w:val="00B232C2"/>
    <w:rsid w:val="00B23D91"/>
    <w:rsid w:val="00B24E4A"/>
    <w:rsid w:val="00B2582C"/>
    <w:rsid w:val="00B25BCE"/>
    <w:rsid w:val="00B262ED"/>
    <w:rsid w:val="00B26697"/>
    <w:rsid w:val="00B26937"/>
    <w:rsid w:val="00B2723F"/>
    <w:rsid w:val="00B32E80"/>
    <w:rsid w:val="00B3311E"/>
    <w:rsid w:val="00B33572"/>
    <w:rsid w:val="00B3379D"/>
    <w:rsid w:val="00B34528"/>
    <w:rsid w:val="00B3467C"/>
    <w:rsid w:val="00B34BB6"/>
    <w:rsid w:val="00B3586D"/>
    <w:rsid w:val="00B369F6"/>
    <w:rsid w:val="00B36AB0"/>
    <w:rsid w:val="00B36ED6"/>
    <w:rsid w:val="00B37D8E"/>
    <w:rsid w:val="00B40777"/>
    <w:rsid w:val="00B42486"/>
    <w:rsid w:val="00B42EE2"/>
    <w:rsid w:val="00B42F33"/>
    <w:rsid w:val="00B430F1"/>
    <w:rsid w:val="00B44966"/>
    <w:rsid w:val="00B44F99"/>
    <w:rsid w:val="00B45AAE"/>
    <w:rsid w:val="00B4701C"/>
    <w:rsid w:val="00B471BB"/>
    <w:rsid w:val="00B47570"/>
    <w:rsid w:val="00B47D64"/>
    <w:rsid w:val="00B51FDD"/>
    <w:rsid w:val="00B52345"/>
    <w:rsid w:val="00B52477"/>
    <w:rsid w:val="00B525C9"/>
    <w:rsid w:val="00B526E0"/>
    <w:rsid w:val="00B52709"/>
    <w:rsid w:val="00B530C9"/>
    <w:rsid w:val="00B54B1A"/>
    <w:rsid w:val="00B54C4D"/>
    <w:rsid w:val="00B559FB"/>
    <w:rsid w:val="00B55BEA"/>
    <w:rsid w:val="00B605D6"/>
    <w:rsid w:val="00B606E7"/>
    <w:rsid w:val="00B60772"/>
    <w:rsid w:val="00B6219D"/>
    <w:rsid w:val="00B65403"/>
    <w:rsid w:val="00B65491"/>
    <w:rsid w:val="00B66657"/>
    <w:rsid w:val="00B6675D"/>
    <w:rsid w:val="00B67B63"/>
    <w:rsid w:val="00B701E9"/>
    <w:rsid w:val="00B7127C"/>
    <w:rsid w:val="00B71871"/>
    <w:rsid w:val="00B7341F"/>
    <w:rsid w:val="00B755DA"/>
    <w:rsid w:val="00B758C2"/>
    <w:rsid w:val="00B75C93"/>
    <w:rsid w:val="00B80282"/>
    <w:rsid w:val="00B803BF"/>
    <w:rsid w:val="00B806B8"/>
    <w:rsid w:val="00B81030"/>
    <w:rsid w:val="00B819F7"/>
    <w:rsid w:val="00B84F9F"/>
    <w:rsid w:val="00B84FA5"/>
    <w:rsid w:val="00B87040"/>
    <w:rsid w:val="00B87C3C"/>
    <w:rsid w:val="00B87D4C"/>
    <w:rsid w:val="00B90E5C"/>
    <w:rsid w:val="00B91560"/>
    <w:rsid w:val="00B91609"/>
    <w:rsid w:val="00B91BD9"/>
    <w:rsid w:val="00B91C9F"/>
    <w:rsid w:val="00B92E1F"/>
    <w:rsid w:val="00B94388"/>
    <w:rsid w:val="00B944BD"/>
    <w:rsid w:val="00B9509F"/>
    <w:rsid w:val="00B9552D"/>
    <w:rsid w:val="00B95DED"/>
    <w:rsid w:val="00B974CF"/>
    <w:rsid w:val="00B97846"/>
    <w:rsid w:val="00BA04E6"/>
    <w:rsid w:val="00BA11BC"/>
    <w:rsid w:val="00BA42D8"/>
    <w:rsid w:val="00BA4478"/>
    <w:rsid w:val="00BA4691"/>
    <w:rsid w:val="00BA5D1E"/>
    <w:rsid w:val="00BA6E80"/>
    <w:rsid w:val="00BA7FAB"/>
    <w:rsid w:val="00BB162E"/>
    <w:rsid w:val="00BB1A0C"/>
    <w:rsid w:val="00BB1C50"/>
    <w:rsid w:val="00BB2940"/>
    <w:rsid w:val="00BB359B"/>
    <w:rsid w:val="00BB3B5F"/>
    <w:rsid w:val="00BB3EF0"/>
    <w:rsid w:val="00BB43F5"/>
    <w:rsid w:val="00BB47C8"/>
    <w:rsid w:val="00BB50F4"/>
    <w:rsid w:val="00BB6E3C"/>
    <w:rsid w:val="00BC01D7"/>
    <w:rsid w:val="00BC0FB3"/>
    <w:rsid w:val="00BC2348"/>
    <w:rsid w:val="00BC2F55"/>
    <w:rsid w:val="00BC35E5"/>
    <w:rsid w:val="00BC4764"/>
    <w:rsid w:val="00BC4DE1"/>
    <w:rsid w:val="00BC676F"/>
    <w:rsid w:val="00BC7E97"/>
    <w:rsid w:val="00BD02DF"/>
    <w:rsid w:val="00BD03D2"/>
    <w:rsid w:val="00BD0CC1"/>
    <w:rsid w:val="00BD0D6F"/>
    <w:rsid w:val="00BD1CF3"/>
    <w:rsid w:val="00BD23EB"/>
    <w:rsid w:val="00BD394F"/>
    <w:rsid w:val="00BD4BE0"/>
    <w:rsid w:val="00BD53AB"/>
    <w:rsid w:val="00BD60AB"/>
    <w:rsid w:val="00BD63BD"/>
    <w:rsid w:val="00BE1225"/>
    <w:rsid w:val="00BE1489"/>
    <w:rsid w:val="00BE18BD"/>
    <w:rsid w:val="00BE1AD6"/>
    <w:rsid w:val="00BE20FF"/>
    <w:rsid w:val="00BE266D"/>
    <w:rsid w:val="00BE2ADD"/>
    <w:rsid w:val="00BE2FBE"/>
    <w:rsid w:val="00BE3B21"/>
    <w:rsid w:val="00BE3C12"/>
    <w:rsid w:val="00BE425D"/>
    <w:rsid w:val="00BE581B"/>
    <w:rsid w:val="00BE5AD3"/>
    <w:rsid w:val="00BE5D64"/>
    <w:rsid w:val="00BE77F0"/>
    <w:rsid w:val="00BE79C7"/>
    <w:rsid w:val="00BF09F7"/>
    <w:rsid w:val="00BF0CB1"/>
    <w:rsid w:val="00BF2DFC"/>
    <w:rsid w:val="00BF3740"/>
    <w:rsid w:val="00BF3F24"/>
    <w:rsid w:val="00BF4342"/>
    <w:rsid w:val="00BF46A1"/>
    <w:rsid w:val="00BF4B0F"/>
    <w:rsid w:val="00BF4DD1"/>
    <w:rsid w:val="00BF5644"/>
    <w:rsid w:val="00BF60F6"/>
    <w:rsid w:val="00C0020B"/>
    <w:rsid w:val="00C016C7"/>
    <w:rsid w:val="00C02608"/>
    <w:rsid w:val="00C0334E"/>
    <w:rsid w:val="00C03386"/>
    <w:rsid w:val="00C04253"/>
    <w:rsid w:val="00C049CF"/>
    <w:rsid w:val="00C05005"/>
    <w:rsid w:val="00C05863"/>
    <w:rsid w:val="00C059C5"/>
    <w:rsid w:val="00C05BDC"/>
    <w:rsid w:val="00C05DE2"/>
    <w:rsid w:val="00C068E7"/>
    <w:rsid w:val="00C076BD"/>
    <w:rsid w:val="00C103F4"/>
    <w:rsid w:val="00C10441"/>
    <w:rsid w:val="00C120F1"/>
    <w:rsid w:val="00C12232"/>
    <w:rsid w:val="00C12287"/>
    <w:rsid w:val="00C1292F"/>
    <w:rsid w:val="00C13825"/>
    <w:rsid w:val="00C144DC"/>
    <w:rsid w:val="00C14FEC"/>
    <w:rsid w:val="00C15233"/>
    <w:rsid w:val="00C153DB"/>
    <w:rsid w:val="00C16B7B"/>
    <w:rsid w:val="00C176E9"/>
    <w:rsid w:val="00C17F64"/>
    <w:rsid w:val="00C207F6"/>
    <w:rsid w:val="00C2171F"/>
    <w:rsid w:val="00C218DC"/>
    <w:rsid w:val="00C222A3"/>
    <w:rsid w:val="00C22C04"/>
    <w:rsid w:val="00C23269"/>
    <w:rsid w:val="00C24675"/>
    <w:rsid w:val="00C24A2E"/>
    <w:rsid w:val="00C2577D"/>
    <w:rsid w:val="00C25845"/>
    <w:rsid w:val="00C27BB1"/>
    <w:rsid w:val="00C30862"/>
    <w:rsid w:val="00C30E52"/>
    <w:rsid w:val="00C31D8E"/>
    <w:rsid w:val="00C3277B"/>
    <w:rsid w:val="00C33788"/>
    <w:rsid w:val="00C337E1"/>
    <w:rsid w:val="00C3497F"/>
    <w:rsid w:val="00C34C5C"/>
    <w:rsid w:val="00C35215"/>
    <w:rsid w:val="00C355E5"/>
    <w:rsid w:val="00C359F2"/>
    <w:rsid w:val="00C35A5F"/>
    <w:rsid w:val="00C36C62"/>
    <w:rsid w:val="00C37560"/>
    <w:rsid w:val="00C378C2"/>
    <w:rsid w:val="00C40089"/>
    <w:rsid w:val="00C40384"/>
    <w:rsid w:val="00C41F34"/>
    <w:rsid w:val="00C42F0C"/>
    <w:rsid w:val="00C43039"/>
    <w:rsid w:val="00C43280"/>
    <w:rsid w:val="00C444A8"/>
    <w:rsid w:val="00C448A4"/>
    <w:rsid w:val="00C456AE"/>
    <w:rsid w:val="00C46207"/>
    <w:rsid w:val="00C4795F"/>
    <w:rsid w:val="00C515EB"/>
    <w:rsid w:val="00C5164C"/>
    <w:rsid w:val="00C51E47"/>
    <w:rsid w:val="00C521B3"/>
    <w:rsid w:val="00C528DB"/>
    <w:rsid w:val="00C529AE"/>
    <w:rsid w:val="00C542CA"/>
    <w:rsid w:val="00C5492C"/>
    <w:rsid w:val="00C54E0B"/>
    <w:rsid w:val="00C54F3E"/>
    <w:rsid w:val="00C556E4"/>
    <w:rsid w:val="00C55D01"/>
    <w:rsid w:val="00C56367"/>
    <w:rsid w:val="00C56390"/>
    <w:rsid w:val="00C566D6"/>
    <w:rsid w:val="00C57851"/>
    <w:rsid w:val="00C600BB"/>
    <w:rsid w:val="00C60166"/>
    <w:rsid w:val="00C61B68"/>
    <w:rsid w:val="00C61D12"/>
    <w:rsid w:val="00C62A22"/>
    <w:rsid w:val="00C66352"/>
    <w:rsid w:val="00C665C8"/>
    <w:rsid w:val="00C66EAD"/>
    <w:rsid w:val="00C670A6"/>
    <w:rsid w:val="00C67A3E"/>
    <w:rsid w:val="00C67C11"/>
    <w:rsid w:val="00C67EF6"/>
    <w:rsid w:val="00C7089E"/>
    <w:rsid w:val="00C708D9"/>
    <w:rsid w:val="00C70AB4"/>
    <w:rsid w:val="00C71FA7"/>
    <w:rsid w:val="00C73AB1"/>
    <w:rsid w:val="00C74BDF"/>
    <w:rsid w:val="00C74F93"/>
    <w:rsid w:val="00C74FE2"/>
    <w:rsid w:val="00C75036"/>
    <w:rsid w:val="00C7539F"/>
    <w:rsid w:val="00C754D0"/>
    <w:rsid w:val="00C755E8"/>
    <w:rsid w:val="00C7574B"/>
    <w:rsid w:val="00C757C2"/>
    <w:rsid w:val="00C777F6"/>
    <w:rsid w:val="00C77DEB"/>
    <w:rsid w:val="00C800E9"/>
    <w:rsid w:val="00C80381"/>
    <w:rsid w:val="00C8180D"/>
    <w:rsid w:val="00C81FD3"/>
    <w:rsid w:val="00C821D0"/>
    <w:rsid w:val="00C832ED"/>
    <w:rsid w:val="00C83434"/>
    <w:rsid w:val="00C838FB"/>
    <w:rsid w:val="00C83AAA"/>
    <w:rsid w:val="00C84A42"/>
    <w:rsid w:val="00C84A74"/>
    <w:rsid w:val="00C863DD"/>
    <w:rsid w:val="00C86656"/>
    <w:rsid w:val="00C866AD"/>
    <w:rsid w:val="00C86864"/>
    <w:rsid w:val="00C86992"/>
    <w:rsid w:val="00C86DD4"/>
    <w:rsid w:val="00C86FD4"/>
    <w:rsid w:val="00C90478"/>
    <w:rsid w:val="00C906AA"/>
    <w:rsid w:val="00C909F4"/>
    <w:rsid w:val="00C91293"/>
    <w:rsid w:val="00C91607"/>
    <w:rsid w:val="00C91628"/>
    <w:rsid w:val="00C91DE1"/>
    <w:rsid w:val="00C91F19"/>
    <w:rsid w:val="00C925C6"/>
    <w:rsid w:val="00C930A5"/>
    <w:rsid w:val="00C941FC"/>
    <w:rsid w:val="00C95163"/>
    <w:rsid w:val="00C9526F"/>
    <w:rsid w:val="00C96B2E"/>
    <w:rsid w:val="00C96D22"/>
    <w:rsid w:val="00C9723C"/>
    <w:rsid w:val="00C9774C"/>
    <w:rsid w:val="00CA06A8"/>
    <w:rsid w:val="00CA1393"/>
    <w:rsid w:val="00CA1DD5"/>
    <w:rsid w:val="00CA2330"/>
    <w:rsid w:val="00CA244E"/>
    <w:rsid w:val="00CA2ACA"/>
    <w:rsid w:val="00CA6057"/>
    <w:rsid w:val="00CA7612"/>
    <w:rsid w:val="00CA799D"/>
    <w:rsid w:val="00CB125C"/>
    <w:rsid w:val="00CB1B68"/>
    <w:rsid w:val="00CB2C03"/>
    <w:rsid w:val="00CB3524"/>
    <w:rsid w:val="00CB390A"/>
    <w:rsid w:val="00CB45EA"/>
    <w:rsid w:val="00CB4E80"/>
    <w:rsid w:val="00CB5776"/>
    <w:rsid w:val="00CB6927"/>
    <w:rsid w:val="00CC1039"/>
    <w:rsid w:val="00CC1BA5"/>
    <w:rsid w:val="00CC2DE8"/>
    <w:rsid w:val="00CC320F"/>
    <w:rsid w:val="00CC356D"/>
    <w:rsid w:val="00CC38C7"/>
    <w:rsid w:val="00CC3CAF"/>
    <w:rsid w:val="00CC42EF"/>
    <w:rsid w:val="00CC5DD3"/>
    <w:rsid w:val="00CC6139"/>
    <w:rsid w:val="00CC668E"/>
    <w:rsid w:val="00CC75FD"/>
    <w:rsid w:val="00CD000E"/>
    <w:rsid w:val="00CD16E6"/>
    <w:rsid w:val="00CD28A4"/>
    <w:rsid w:val="00CD2DAA"/>
    <w:rsid w:val="00CD3205"/>
    <w:rsid w:val="00CD5CEF"/>
    <w:rsid w:val="00CD60E7"/>
    <w:rsid w:val="00CD68CD"/>
    <w:rsid w:val="00CD6D6E"/>
    <w:rsid w:val="00CE0F58"/>
    <w:rsid w:val="00CE13BB"/>
    <w:rsid w:val="00CE1896"/>
    <w:rsid w:val="00CE1A47"/>
    <w:rsid w:val="00CE2FF1"/>
    <w:rsid w:val="00CE327B"/>
    <w:rsid w:val="00CE351B"/>
    <w:rsid w:val="00CE39DE"/>
    <w:rsid w:val="00CE5301"/>
    <w:rsid w:val="00CE5E5D"/>
    <w:rsid w:val="00CE6430"/>
    <w:rsid w:val="00CE6C86"/>
    <w:rsid w:val="00CE6EBD"/>
    <w:rsid w:val="00CE7B09"/>
    <w:rsid w:val="00CF0274"/>
    <w:rsid w:val="00CF133E"/>
    <w:rsid w:val="00CF1576"/>
    <w:rsid w:val="00CF1A67"/>
    <w:rsid w:val="00CF1D7E"/>
    <w:rsid w:val="00CF219F"/>
    <w:rsid w:val="00CF25A8"/>
    <w:rsid w:val="00CF2790"/>
    <w:rsid w:val="00CF28FE"/>
    <w:rsid w:val="00CF3A15"/>
    <w:rsid w:val="00CF50BE"/>
    <w:rsid w:val="00CF61B6"/>
    <w:rsid w:val="00CF6C50"/>
    <w:rsid w:val="00CF735F"/>
    <w:rsid w:val="00CF7655"/>
    <w:rsid w:val="00CF7A8F"/>
    <w:rsid w:val="00D01503"/>
    <w:rsid w:val="00D02242"/>
    <w:rsid w:val="00D02298"/>
    <w:rsid w:val="00D02DBC"/>
    <w:rsid w:val="00D02DEF"/>
    <w:rsid w:val="00D036F5"/>
    <w:rsid w:val="00D04BE3"/>
    <w:rsid w:val="00D0532C"/>
    <w:rsid w:val="00D05A53"/>
    <w:rsid w:val="00D05DB0"/>
    <w:rsid w:val="00D061E3"/>
    <w:rsid w:val="00D07B5A"/>
    <w:rsid w:val="00D10746"/>
    <w:rsid w:val="00D14111"/>
    <w:rsid w:val="00D1449F"/>
    <w:rsid w:val="00D14FC4"/>
    <w:rsid w:val="00D1576E"/>
    <w:rsid w:val="00D15FFA"/>
    <w:rsid w:val="00D16079"/>
    <w:rsid w:val="00D162BF"/>
    <w:rsid w:val="00D17945"/>
    <w:rsid w:val="00D17CB0"/>
    <w:rsid w:val="00D17F28"/>
    <w:rsid w:val="00D219AC"/>
    <w:rsid w:val="00D23791"/>
    <w:rsid w:val="00D238D3"/>
    <w:rsid w:val="00D25533"/>
    <w:rsid w:val="00D2642B"/>
    <w:rsid w:val="00D2651B"/>
    <w:rsid w:val="00D26565"/>
    <w:rsid w:val="00D27323"/>
    <w:rsid w:val="00D27724"/>
    <w:rsid w:val="00D30F84"/>
    <w:rsid w:val="00D3239D"/>
    <w:rsid w:val="00D33B8A"/>
    <w:rsid w:val="00D344AF"/>
    <w:rsid w:val="00D349D8"/>
    <w:rsid w:val="00D34F3E"/>
    <w:rsid w:val="00D357C4"/>
    <w:rsid w:val="00D3649A"/>
    <w:rsid w:val="00D37039"/>
    <w:rsid w:val="00D37B38"/>
    <w:rsid w:val="00D40B0B"/>
    <w:rsid w:val="00D414FB"/>
    <w:rsid w:val="00D4152C"/>
    <w:rsid w:val="00D416C9"/>
    <w:rsid w:val="00D420BB"/>
    <w:rsid w:val="00D43774"/>
    <w:rsid w:val="00D43D43"/>
    <w:rsid w:val="00D43D5C"/>
    <w:rsid w:val="00D43DED"/>
    <w:rsid w:val="00D44F32"/>
    <w:rsid w:val="00D45773"/>
    <w:rsid w:val="00D45C13"/>
    <w:rsid w:val="00D45C65"/>
    <w:rsid w:val="00D50707"/>
    <w:rsid w:val="00D50F8A"/>
    <w:rsid w:val="00D50F95"/>
    <w:rsid w:val="00D5221A"/>
    <w:rsid w:val="00D52F42"/>
    <w:rsid w:val="00D539E6"/>
    <w:rsid w:val="00D5434C"/>
    <w:rsid w:val="00D55E3F"/>
    <w:rsid w:val="00D55EC7"/>
    <w:rsid w:val="00D56CC3"/>
    <w:rsid w:val="00D57CEF"/>
    <w:rsid w:val="00D60FF9"/>
    <w:rsid w:val="00D622D2"/>
    <w:rsid w:val="00D623D1"/>
    <w:rsid w:val="00D62994"/>
    <w:rsid w:val="00D64367"/>
    <w:rsid w:val="00D64627"/>
    <w:rsid w:val="00D646A3"/>
    <w:rsid w:val="00D647D6"/>
    <w:rsid w:val="00D6539C"/>
    <w:rsid w:val="00D6582F"/>
    <w:rsid w:val="00D6585A"/>
    <w:rsid w:val="00D663B2"/>
    <w:rsid w:val="00D6656C"/>
    <w:rsid w:val="00D67501"/>
    <w:rsid w:val="00D7020E"/>
    <w:rsid w:val="00D71399"/>
    <w:rsid w:val="00D7170E"/>
    <w:rsid w:val="00D7290A"/>
    <w:rsid w:val="00D741F5"/>
    <w:rsid w:val="00D7463F"/>
    <w:rsid w:val="00D74B24"/>
    <w:rsid w:val="00D75F7F"/>
    <w:rsid w:val="00D76708"/>
    <w:rsid w:val="00D76D87"/>
    <w:rsid w:val="00D80040"/>
    <w:rsid w:val="00D814CA"/>
    <w:rsid w:val="00D8181B"/>
    <w:rsid w:val="00D81B68"/>
    <w:rsid w:val="00D8228A"/>
    <w:rsid w:val="00D827BF"/>
    <w:rsid w:val="00D82AE8"/>
    <w:rsid w:val="00D83451"/>
    <w:rsid w:val="00D8396E"/>
    <w:rsid w:val="00D84459"/>
    <w:rsid w:val="00D844AF"/>
    <w:rsid w:val="00D8452E"/>
    <w:rsid w:val="00D84D3B"/>
    <w:rsid w:val="00D85218"/>
    <w:rsid w:val="00D85436"/>
    <w:rsid w:val="00D85754"/>
    <w:rsid w:val="00D86492"/>
    <w:rsid w:val="00D86749"/>
    <w:rsid w:val="00D86891"/>
    <w:rsid w:val="00D87331"/>
    <w:rsid w:val="00D87432"/>
    <w:rsid w:val="00D87786"/>
    <w:rsid w:val="00D90055"/>
    <w:rsid w:val="00D905AE"/>
    <w:rsid w:val="00D90B7B"/>
    <w:rsid w:val="00D911A7"/>
    <w:rsid w:val="00D919EB"/>
    <w:rsid w:val="00D9254A"/>
    <w:rsid w:val="00D92845"/>
    <w:rsid w:val="00D928B6"/>
    <w:rsid w:val="00D93D4A"/>
    <w:rsid w:val="00D9417A"/>
    <w:rsid w:val="00D94568"/>
    <w:rsid w:val="00D95C23"/>
    <w:rsid w:val="00D962F3"/>
    <w:rsid w:val="00D96383"/>
    <w:rsid w:val="00D97645"/>
    <w:rsid w:val="00D97E24"/>
    <w:rsid w:val="00DA1215"/>
    <w:rsid w:val="00DA2250"/>
    <w:rsid w:val="00DA22A5"/>
    <w:rsid w:val="00DA2434"/>
    <w:rsid w:val="00DA2A44"/>
    <w:rsid w:val="00DA3C36"/>
    <w:rsid w:val="00DA43E0"/>
    <w:rsid w:val="00DA64B6"/>
    <w:rsid w:val="00DA6FA6"/>
    <w:rsid w:val="00DA760A"/>
    <w:rsid w:val="00DA78E0"/>
    <w:rsid w:val="00DA794B"/>
    <w:rsid w:val="00DB00C1"/>
    <w:rsid w:val="00DB0194"/>
    <w:rsid w:val="00DB03C8"/>
    <w:rsid w:val="00DB1696"/>
    <w:rsid w:val="00DB2955"/>
    <w:rsid w:val="00DB2A27"/>
    <w:rsid w:val="00DB34B3"/>
    <w:rsid w:val="00DB43D0"/>
    <w:rsid w:val="00DB45F8"/>
    <w:rsid w:val="00DB489A"/>
    <w:rsid w:val="00DB5E01"/>
    <w:rsid w:val="00DB6A20"/>
    <w:rsid w:val="00DB751C"/>
    <w:rsid w:val="00DB7522"/>
    <w:rsid w:val="00DC07AE"/>
    <w:rsid w:val="00DC0A06"/>
    <w:rsid w:val="00DC2065"/>
    <w:rsid w:val="00DC264C"/>
    <w:rsid w:val="00DC3900"/>
    <w:rsid w:val="00DC3B29"/>
    <w:rsid w:val="00DC4114"/>
    <w:rsid w:val="00DC4471"/>
    <w:rsid w:val="00DC4B0F"/>
    <w:rsid w:val="00DC4B39"/>
    <w:rsid w:val="00DC67C3"/>
    <w:rsid w:val="00DC6850"/>
    <w:rsid w:val="00DC7DA1"/>
    <w:rsid w:val="00DD08D6"/>
    <w:rsid w:val="00DD0B26"/>
    <w:rsid w:val="00DD0BBC"/>
    <w:rsid w:val="00DD297A"/>
    <w:rsid w:val="00DD2F74"/>
    <w:rsid w:val="00DD3CD1"/>
    <w:rsid w:val="00DD3EC6"/>
    <w:rsid w:val="00DD40D5"/>
    <w:rsid w:val="00DD4191"/>
    <w:rsid w:val="00DD542E"/>
    <w:rsid w:val="00DD6D0E"/>
    <w:rsid w:val="00DE0101"/>
    <w:rsid w:val="00DE0F78"/>
    <w:rsid w:val="00DE1224"/>
    <w:rsid w:val="00DE1627"/>
    <w:rsid w:val="00DE2E97"/>
    <w:rsid w:val="00DE314F"/>
    <w:rsid w:val="00DE374F"/>
    <w:rsid w:val="00DE38F3"/>
    <w:rsid w:val="00DE4385"/>
    <w:rsid w:val="00DE4A08"/>
    <w:rsid w:val="00DE4AE8"/>
    <w:rsid w:val="00DE557C"/>
    <w:rsid w:val="00DE5893"/>
    <w:rsid w:val="00DE6FDA"/>
    <w:rsid w:val="00DE7320"/>
    <w:rsid w:val="00DE79BD"/>
    <w:rsid w:val="00DE7E3A"/>
    <w:rsid w:val="00DE7FF1"/>
    <w:rsid w:val="00DF08D5"/>
    <w:rsid w:val="00DF10D9"/>
    <w:rsid w:val="00DF15AA"/>
    <w:rsid w:val="00DF1947"/>
    <w:rsid w:val="00DF1A88"/>
    <w:rsid w:val="00DF2C2A"/>
    <w:rsid w:val="00DF3C1A"/>
    <w:rsid w:val="00DF3EAA"/>
    <w:rsid w:val="00DF5A7B"/>
    <w:rsid w:val="00DF651E"/>
    <w:rsid w:val="00DF68FE"/>
    <w:rsid w:val="00DF6A72"/>
    <w:rsid w:val="00E001B3"/>
    <w:rsid w:val="00E00B89"/>
    <w:rsid w:val="00E0107A"/>
    <w:rsid w:val="00E03039"/>
    <w:rsid w:val="00E04AF4"/>
    <w:rsid w:val="00E04FE3"/>
    <w:rsid w:val="00E052A1"/>
    <w:rsid w:val="00E05950"/>
    <w:rsid w:val="00E05961"/>
    <w:rsid w:val="00E0673F"/>
    <w:rsid w:val="00E06BC9"/>
    <w:rsid w:val="00E07566"/>
    <w:rsid w:val="00E10D4B"/>
    <w:rsid w:val="00E1365A"/>
    <w:rsid w:val="00E16217"/>
    <w:rsid w:val="00E16603"/>
    <w:rsid w:val="00E1687F"/>
    <w:rsid w:val="00E1704A"/>
    <w:rsid w:val="00E17F29"/>
    <w:rsid w:val="00E201CB"/>
    <w:rsid w:val="00E21976"/>
    <w:rsid w:val="00E24F19"/>
    <w:rsid w:val="00E254A3"/>
    <w:rsid w:val="00E2621D"/>
    <w:rsid w:val="00E26E19"/>
    <w:rsid w:val="00E26E59"/>
    <w:rsid w:val="00E2721A"/>
    <w:rsid w:val="00E27E24"/>
    <w:rsid w:val="00E3071B"/>
    <w:rsid w:val="00E30765"/>
    <w:rsid w:val="00E3189D"/>
    <w:rsid w:val="00E35973"/>
    <w:rsid w:val="00E35EEA"/>
    <w:rsid w:val="00E3636D"/>
    <w:rsid w:val="00E400F6"/>
    <w:rsid w:val="00E401ED"/>
    <w:rsid w:val="00E40597"/>
    <w:rsid w:val="00E40F4A"/>
    <w:rsid w:val="00E424AF"/>
    <w:rsid w:val="00E42A01"/>
    <w:rsid w:val="00E42A59"/>
    <w:rsid w:val="00E4311E"/>
    <w:rsid w:val="00E43656"/>
    <w:rsid w:val="00E43773"/>
    <w:rsid w:val="00E440D2"/>
    <w:rsid w:val="00E447FE"/>
    <w:rsid w:val="00E44DC9"/>
    <w:rsid w:val="00E465D4"/>
    <w:rsid w:val="00E47BC0"/>
    <w:rsid w:val="00E47DCA"/>
    <w:rsid w:val="00E5076A"/>
    <w:rsid w:val="00E528E9"/>
    <w:rsid w:val="00E52A1E"/>
    <w:rsid w:val="00E54116"/>
    <w:rsid w:val="00E542B1"/>
    <w:rsid w:val="00E542C9"/>
    <w:rsid w:val="00E544F1"/>
    <w:rsid w:val="00E5458F"/>
    <w:rsid w:val="00E54C90"/>
    <w:rsid w:val="00E551D0"/>
    <w:rsid w:val="00E5536C"/>
    <w:rsid w:val="00E563A6"/>
    <w:rsid w:val="00E5693A"/>
    <w:rsid w:val="00E56F4A"/>
    <w:rsid w:val="00E578C3"/>
    <w:rsid w:val="00E605D1"/>
    <w:rsid w:val="00E609E5"/>
    <w:rsid w:val="00E61ACA"/>
    <w:rsid w:val="00E642CC"/>
    <w:rsid w:val="00E652CF"/>
    <w:rsid w:val="00E6651B"/>
    <w:rsid w:val="00E6667D"/>
    <w:rsid w:val="00E67AE7"/>
    <w:rsid w:val="00E70FCB"/>
    <w:rsid w:val="00E71CA9"/>
    <w:rsid w:val="00E728ED"/>
    <w:rsid w:val="00E72B70"/>
    <w:rsid w:val="00E744D7"/>
    <w:rsid w:val="00E74561"/>
    <w:rsid w:val="00E74B5A"/>
    <w:rsid w:val="00E74B79"/>
    <w:rsid w:val="00E74E79"/>
    <w:rsid w:val="00E754C0"/>
    <w:rsid w:val="00E76112"/>
    <w:rsid w:val="00E8135C"/>
    <w:rsid w:val="00E81747"/>
    <w:rsid w:val="00E82831"/>
    <w:rsid w:val="00E82B9E"/>
    <w:rsid w:val="00E83639"/>
    <w:rsid w:val="00E84E8C"/>
    <w:rsid w:val="00E85603"/>
    <w:rsid w:val="00E86770"/>
    <w:rsid w:val="00E87AAA"/>
    <w:rsid w:val="00E87CB5"/>
    <w:rsid w:val="00E906AD"/>
    <w:rsid w:val="00E90A4E"/>
    <w:rsid w:val="00E90D78"/>
    <w:rsid w:val="00E917DC"/>
    <w:rsid w:val="00E91A46"/>
    <w:rsid w:val="00E91B0B"/>
    <w:rsid w:val="00E9244E"/>
    <w:rsid w:val="00E93566"/>
    <w:rsid w:val="00E937E7"/>
    <w:rsid w:val="00E94195"/>
    <w:rsid w:val="00E9433C"/>
    <w:rsid w:val="00E94DAD"/>
    <w:rsid w:val="00E95CF4"/>
    <w:rsid w:val="00E96B87"/>
    <w:rsid w:val="00EA0907"/>
    <w:rsid w:val="00EA1C85"/>
    <w:rsid w:val="00EA2A85"/>
    <w:rsid w:val="00EA2EC8"/>
    <w:rsid w:val="00EA3245"/>
    <w:rsid w:val="00EA3BA9"/>
    <w:rsid w:val="00EA3DE9"/>
    <w:rsid w:val="00EA406A"/>
    <w:rsid w:val="00EA4704"/>
    <w:rsid w:val="00EA4EF2"/>
    <w:rsid w:val="00EA4F3D"/>
    <w:rsid w:val="00EA53A6"/>
    <w:rsid w:val="00EA5F28"/>
    <w:rsid w:val="00EA646C"/>
    <w:rsid w:val="00EA6F93"/>
    <w:rsid w:val="00EA783A"/>
    <w:rsid w:val="00EB1905"/>
    <w:rsid w:val="00EB1E53"/>
    <w:rsid w:val="00EB237F"/>
    <w:rsid w:val="00EB27A4"/>
    <w:rsid w:val="00EB58B3"/>
    <w:rsid w:val="00EB5B20"/>
    <w:rsid w:val="00EB5D31"/>
    <w:rsid w:val="00EB5F28"/>
    <w:rsid w:val="00EB70BC"/>
    <w:rsid w:val="00EB75F9"/>
    <w:rsid w:val="00EB7FEE"/>
    <w:rsid w:val="00EC1256"/>
    <w:rsid w:val="00EC15E5"/>
    <w:rsid w:val="00EC1EDC"/>
    <w:rsid w:val="00EC22A1"/>
    <w:rsid w:val="00EC23D0"/>
    <w:rsid w:val="00EC3040"/>
    <w:rsid w:val="00EC3BA1"/>
    <w:rsid w:val="00EC3FF0"/>
    <w:rsid w:val="00EC4D32"/>
    <w:rsid w:val="00EC4FFB"/>
    <w:rsid w:val="00EC5E71"/>
    <w:rsid w:val="00EC6389"/>
    <w:rsid w:val="00EC647D"/>
    <w:rsid w:val="00EC6907"/>
    <w:rsid w:val="00EC74E7"/>
    <w:rsid w:val="00EC7CBA"/>
    <w:rsid w:val="00ED19EA"/>
    <w:rsid w:val="00ED23A6"/>
    <w:rsid w:val="00ED292D"/>
    <w:rsid w:val="00ED2D06"/>
    <w:rsid w:val="00ED2E36"/>
    <w:rsid w:val="00ED307A"/>
    <w:rsid w:val="00ED30FA"/>
    <w:rsid w:val="00ED3769"/>
    <w:rsid w:val="00ED37DA"/>
    <w:rsid w:val="00ED3F12"/>
    <w:rsid w:val="00ED63EB"/>
    <w:rsid w:val="00ED65CA"/>
    <w:rsid w:val="00ED67D9"/>
    <w:rsid w:val="00ED7714"/>
    <w:rsid w:val="00ED7C78"/>
    <w:rsid w:val="00EE0374"/>
    <w:rsid w:val="00EE046E"/>
    <w:rsid w:val="00EE1734"/>
    <w:rsid w:val="00EE17F3"/>
    <w:rsid w:val="00EE18A8"/>
    <w:rsid w:val="00EE191A"/>
    <w:rsid w:val="00EE1D22"/>
    <w:rsid w:val="00EE3ACE"/>
    <w:rsid w:val="00EE438A"/>
    <w:rsid w:val="00EE51F7"/>
    <w:rsid w:val="00EE633B"/>
    <w:rsid w:val="00EE6405"/>
    <w:rsid w:val="00EE6F5D"/>
    <w:rsid w:val="00EE7905"/>
    <w:rsid w:val="00EF06DA"/>
    <w:rsid w:val="00EF0CEC"/>
    <w:rsid w:val="00EF1198"/>
    <w:rsid w:val="00EF196D"/>
    <w:rsid w:val="00EF212B"/>
    <w:rsid w:val="00EF437A"/>
    <w:rsid w:val="00EF5D14"/>
    <w:rsid w:val="00EF6002"/>
    <w:rsid w:val="00EF6492"/>
    <w:rsid w:val="00EF7C1B"/>
    <w:rsid w:val="00F010F3"/>
    <w:rsid w:val="00F018A1"/>
    <w:rsid w:val="00F01BCC"/>
    <w:rsid w:val="00F02996"/>
    <w:rsid w:val="00F036F6"/>
    <w:rsid w:val="00F04288"/>
    <w:rsid w:val="00F043E4"/>
    <w:rsid w:val="00F045F5"/>
    <w:rsid w:val="00F0461A"/>
    <w:rsid w:val="00F0463C"/>
    <w:rsid w:val="00F0489B"/>
    <w:rsid w:val="00F0496C"/>
    <w:rsid w:val="00F04CB6"/>
    <w:rsid w:val="00F06063"/>
    <w:rsid w:val="00F10425"/>
    <w:rsid w:val="00F1064D"/>
    <w:rsid w:val="00F107FB"/>
    <w:rsid w:val="00F10D70"/>
    <w:rsid w:val="00F118AB"/>
    <w:rsid w:val="00F11B2D"/>
    <w:rsid w:val="00F12780"/>
    <w:rsid w:val="00F13123"/>
    <w:rsid w:val="00F140AA"/>
    <w:rsid w:val="00F14D3C"/>
    <w:rsid w:val="00F154B4"/>
    <w:rsid w:val="00F15FE4"/>
    <w:rsid w:val="00F16465"/>
    <w:rsid w:val="00F17356"/>
    <w:rsid w:val="00F17F6A"/>
    <w:rsid w:val="00F21447"/>
    <w:rsid w:val="00F22306"/>
    <w:rsid w:val="00F2232F"/>
    <w:rsid w:val="00F223FF"/>
    <w:rsid w:val="00F23D41"/>
    <w:rsid w:val="00F2428E"/>
    <w:rsid w:val="00F242AA"/>
    <w:rsid w:val="00F247EE"/>
    <w:rsid w:val="00F24E7C"/>
    <w:rsid w:val="00F27D07"/>
    <w:rsid w:val="00F31113"/>
    <w:rsid w:val="00F31E81"/>
    <w:rsid w:val="00F32CC2"/>
    <w:rsid w:val="00F32F9D"/>
    <w:rsid w:val="00F33D0A"/>
    <w:rsid w:val="00F33DDA"/>
    <w:rsid w:val="00F34E1E"/>
    <w:rsid w:val="00F34E9D"/>
    <w:rsid w:val="00F352F8"/>
    <w:rsid w:val="00F35BCB"/>
    <w:rsid w:val="00F366BF"/>
    <w:rsid w:val="00F404BA"/>
    <w:rsid w:val="00F40613"/>
    <w:rsid w:val="00F408F3"/>
    <w:rsid w:val="00F40F5E"/>
    <w:rsid w:val="00F41FA2"/>
    <w:rsid w:val="00F42F67"/>
    <w:rsid w:val="00F4354F"/>
    <w:rsid w:val="00F43579"/>
    <w:rsid w:val="00F4364A"/>
    <w:rsid w:val="00F437EF"/>
    <w:rsid w:val="00F43C7E"/>
    <w:rsid w:val="00F43F92"/>
    <w:rsid w:val="00F4401D"/>
    <w:rsid w:val="00F44BC9"/>
    <w:rsid w:val="00F451CB"/>
    <w:rsid w:val="00F452F9"/>
    <w:rsid w:val="00F456CC"/>
    <w:rsid w:val="00F45B03"/>
    <w:rsid w:val="00F460C3"/>
    <w:rsid w:val="00F4665F"/>
    <w:rsid w:val="00F47F91"/>
    <w:rsid w:val="00F519DE"/>
    <w:rsid w:val="00F51C91"/>
    <w:rsid w:val="00F53553"/>
    <w:rsid w:val="00F53F27"/>
    <w:rsid w:val="00F5450F"/>
    <w:rsid w:val="00F54710"/>
    <w:rsid w:val="00F5597B"/>
    <w:rsid w:val="00F560EB"/>
    <w:rsid w:val="00F56523"/>
    <w:rsid w:val="00F567B1"/>
    <w:rsid w:val="00F56A21"/>
    <w:rsid w:val="00F56B0F"/>
    <w:rsid w:val="00F572E5"/>
    <w:rsid w:val="00F60108"/>
    <w:rsid w:val="00F60367"/>
    <w:rsid w:val="00F60629"/>
    <w:rsid w:val="00F6066F"/>
    <w:rsid w:val="00F60B27"/>
    <w:rsid w:val="00F60F10"/>
    <w:rsid w:val="00F627A6"/>
    <w:rsid w:val="00F63CF0"/>
    <w:rsid w:val="00F641E2"/>
    <w:rsid w:val="00F65181"/>
    <w:rsid w:val="00F65F61"/>
    <w:rsid w:val="00F66704"/>
    <w:rsid w:val="00F667A5"/>
    <w:rsid w:val="00F66899"/>
    <w:rsid w:val="00F670ED"/>
    <w:rsid w:val="00F67CBB"/>
    <w:rsid w:val="00F71805"/>
    <w:rsid w:val="00F72E3C"/>
    <w:rsid w:val="00F72E96"/>
    <w:rsid w:val="00F732AB"/>
    <w:rsid w:val="00F73528"/>
    <w:rsid w:val="00F73F26"/>
    <w:rsid w:val="00F74EAD"/>
    <w:rsid w:val="00F774BC"/>
    <w:rsid w:val="00F77F1D"/>
    <w:rsid w:val="00F807D8"/>
    <w:rsid w:val="00F81249"/>
    <w:rsid w:val="00F813C6"/>
    <w:rsid w:val="00F849AE"/>
    <w:rsid w:val="00F852C1"/>
    <w:rsid w:val="00F8541B"/>
    <w:rsid w:val="00F86405"/>
    <w:rsid w:val="00F86CAB"/>
    <w:rsid w:val="00F8768F"/>
    <w:rsid w:val="00F91382"/>
    <w:rsid w:val="00F92925"/>
    <w:rsid w:val="00F938E8"/>
    <w:rsid w:val="00F95A08"/>
    <w:rsid w:val="00F9777E"/>
    <w:rsid w:val="00F977E3"/>
    <w:rsid w:val="00F97BFB"/>
    <w:rsid w:val="00FA14BF"/>
    <w:rsid w:val="00FA1D3D"/>
    <w:rsid w:val="00FA23B2"/>
    <w:rsid w:val="00FA58F7"/>
    <w:rsid w:val="00FA62EF"/>
    <w:rsid w:val="00FA734E"/>
    <w:rsid w:val="00FA7FFD"/>
    <w:rsid w:val="00FB0625"/>
    <w:rsid w:val="00FB0C7D"/>
    <w:rsid w:val="00FB1E2E"/>
    <w:rsid w:val="00FB24F5"/>
    <w:rsid w:val="00FB31F7"/>
    <w:rsid w:val="00FB3747"/>
    <w:rsid w:val="00FB4F01"/>
    <w:rsid w:val="00FB556F"/>
    <w:rsid w:val="00FB57AA"/>
    <w:rsid w:val="00FB5D06"/>
    <w:rsid w:val="00FB6C85"/>
    <w:rsid w:val="00FB6E5E"/>
    <w:rsid w:val="00FB6FFA"/>
    <w:rsid w:val="00FB7903"/>
    <w:rsid w:val="00FC0E48"/>
    <w:rsid w:val="00FC196F"/>
    <w:rsid w:val="00FC1F60"/>
    <w:rsid w:val="00FC2902"/>
    <w:rsid w:val="00FC3188"/>
    <w:rsid w:val="00FC3995"/>
    <w:rsid w:val="00FC3AE1"/>
    <w:rsid w:val="00FC4276"/>
    <w:rsid w:val="00FC5A73"/>
    <w:rsid w:val="00FC60C6"/>
    <w:rsid w:val="00FC617D"/>
    <w:rsid w:val="00FD0504"/>
    <w:rsid w:val="00FD0509"/>
    <w:rsid w:val="00FD06D4"/>
    <w:rsid w:val="00FD08CF"/>
    <w:rsid w:val="00FD1941"/>
    <w:rsid w:val="00FD2060"/>
    <w:rsid w:val="00FD2D4D"/>
    <w:rsid w:val="00FD31BB"/>
    <w:rsid w:val="00FD4FF5"/>
    <w:rsid w:val="00FD6CAD"/>
    <w:rsid w:val="00FD6F71"/>
    <w:rsid w:val="00FE1C65"/>
    <w:rsid w:val="00FE20C8"/>
    <w:rsid w:val="00FE28AD"/>
    <w:rsid w:val="00FE37AE"/>
    <w:rsid w:val="00FE3D09"/>
    <w:rsid w:val="00FE4200"/>
    <w:rsid w:val="00FE465D"/>
    <w:rsid w:val="00FE5D04"/>
    <w:rsid w:val="00FE6229"/>
    <w:rsid w:val="00FE7B8C"/>
    <w:rsid w:val="00FF1C3A"/>
    <w:rsid w:val="00FF1C43"/>
    <w:rsid w:val="00FF25FE"/>
    <w:rsid w:val="00FF28ED"/>
    <w:rsid w:val="00FF2EF3"/>
    <w:rsid w:val="00FF2F55"/>
    <w:rsid w:val="00FF30F3"/>
    <w:rsid w:val="00FF448E"/>
    <w:rsid w:val="00FF4DB6"/>
    <w:rsid w:val="00FF5315"/>
    <w:rsid w:val="00FF5445"/>
    <w:rsid w:val="00FF55ED"/>
    <w:rsid w:val="00FF5AB0"/>
    <w:rsid w:val="00FF5F2B"/>
    <w:rsid w:val="00FF755E"/>
    <w:rsid w:val="00FF7C8F"/>
    <w:rsid w:val="00FF7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DC006"/>
  <w15:chartTrackingRefBased/>
  <w15:docId w15:val="{4A84C86A-07A9-41EB-B683-660E671C2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5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58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82F"/>
  </w:style>
  <w:style w:type="paragraph" w:styleId="Footer">
    <w:name w:val="footer"/>
    <w:basedOn w:val="Normal"/>
    <w:link w:val="FooterChar"/>
    <w:uiPriority w:val="99"/>
    <w:unhideWhenUsed/>
    <w:rsid w:val="00D658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82F"/>
  </w:style>
  <w:style w:type="paragraph" w:styleId="BodyText">
    <w:name w:val="Body Text"/>
    <w:basedOn w:val="Normal"/>
    <w:link w:val="BodyTextChar"/>
    <w:uiPriority w:val="1"/>
    <w:qFormat/>
    <w:rsid w:val="00F47F91"/>
    <w:pPr>
      <w:autoSpaceDE w:val="0"/>
      <w:autoSpaceDN w:val="0"/>
      <w:adjustRightInd w:val="0"/>
      <w:spacing w:after="0" w:line="240" w:lineRule="auto"/>
    </w:pPr>
    <w:rPr>
      <w:rFonts w:ascii="Gill Sans MT" w:hAnsi="Gill Sans MT" w:cs="Gill Sans MT"/>
      <w:sz w:val="16"/>
      <w:szCs w:val="16"/>
    </w:rPr>
  </w:style>
  <w:style w:type="character" w:customStyle="1" w:styleId="BodyTextChar">
    <w:name w:val="Body Text Char"/>
    <w:basedOn w:val="DefaultParagraphFont"/>
    <w:link w:val="BodyText"/>
    <w:uiPriority w:val="1"/>
    <w:rsid w:val="00F47F91"/>
    <w:rPr>
      <w:rFonts w:ascii="Gill Sans MT" w:hAnsi="Gill Sans MT" w:cs="Gill Sans MT"/>
      <w:sz w:val="16"/>
      <w:szCs w:val="16"/>
    </w:rPr>
  </w:style>
  <w:style w:type="paragraph" w:styleId="Caption">
    <w:name w:val="caption"/>
    <w:basedOn w:val="Normal"/>
    <w:next w:val="Normal"/>
    <w:uiPriority w:val="35"/>
    <w:unhideWhenUsed/>
    <w:qFormat/>
    <w:rsid w:val="00006CD2"/>
    <w:pPr>
      <w:spacing w:after="200" w:line="240" w:lineRule="auto"/>
    </w:pPr>
    <w:rPr>
      <w:i/>
      <w:iCs/>
      <w:color w:val="44546A" w:themeColor="text2"/>
      <w:sz w:val="18"/>
      <w:szCs w:val="18"/>
    </w:rPr>
  </w:style>
  <w:style w:type="character" w:styleId="Hyperlink">
    <w:name w:val="Hyperlink"/>
    <w:basedOn w:val="DefaultParagraphFont"/>
    <w:uiPriority w:val="99"/>
    <w:unhideWhenUsed/>
    <w:rsid w:val="003417AA"/>
    <w:rPr>
      <w:color w:val="0563C1" w:themeColor="hyperlink"/>
      <w:u w:val="single"/>
    </w:rPr>
  </w:style>
  <w:style w:type="character" w:styleId="UnresolvedMention">
    <w:name w:val="Unresolved Mention"/>
    <w:basedOn w:val="DefaultParagraphFont"/>
    <w:uiPriority w:val="99"/>
    <w:semiHidden/>
    <w:unhideWhenUsed/>
    <w:rsid w:val="003417AA"/>
    <w:rPr>
      <w:color w:val="605E5C"/>
      <w:shd w:val="clear" w:color="auto" w:fill="E1DFDD"/>
    </w:rPr>
  </w:style>
  <w:style w:type="paragraph" w:styleId="ListParagraph">
    <w:name w:val="List Paragraph"/>
    <w:basedOn w:val="Normal"/>
    <w:uiPriority w:val="34"/>
    <w:qFormat/>
    <w:rsid w:val="00864A7A"/>
    <w:pPr>
      <w:ind w:left="720"/>
      <w:contextualSpacing/>
    </w:pPr>
  </w:style>
  <w:style w:type="character" w:styleId="FollowedHyperlink">
    <w:name w:val="FollowedHyperlink"/>
    <w:basedOn w:val="DefaultParagraphFont"/>
    <w:uiPriority w:val="99"/>
    <w:semiHidden/>
    <w:unhideWhenUsed/>
    <w:rsid w:val="00A637B8"/>
    <w:rPr>
      <w:color w:val="954F72" w:themeColor="followedHyperlink"/>
      <w:u w:val="single"/>
    </w:rPr>
  </w:style>
  <w:style w:type="table" w:styleId="TableGrid">
    <w:name w:val="Table Grid"/>
    <w:basedOn w:val="TableNormal"/>
    <w:uiPriority w:val="39"/>
    <w:rsid w:val="00AA66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17A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83090">
      <w:bodyDiv w:val="1"/>
      <w:marLeft w:val="0"/>
      <w:marRight w:val="0"/>
      <w:marTop w:val="0"/>
      <w:marBottom w:val="0"/>
      <w:divBdr>
        <w:top w:val="none" w:sz="0" w:space="0" w:color="auto"/>
        <w:left w:val="none" w:sz="0" w:space="0" w:color="auto"/>
        <w:bottom w:val="none" w:sz="0" w:space="0" w:color="auto"/>
        <w:right w:val="none" w:sz="0" w:space="0" w:color="auto"/>
      </w:divBdr>
    </w:div>
    <w:div w:id="735325720">
      <w:bodyDiv w:val="1"/>
      <w:marLeft w:val="0"/>
      <w:marRight w:val="0"/>
      <w:marTop w:val="0"/>
      <w:marBottom w:val="0"/>
      <w:divBdr>
        <w:top w:val="none" w:sz="0" w:space="0" w:color="auto"/>
        <w:left w:val="none" w:sz="0" w:space="0" w:color="auto"/>
        <w:bottom w:val="none" w:sz="0" w:space="0" w:color="auto"/>
        <w:right w:val="none" w:sz="0" w:space="0" w:color="auto"/>
      </w:divBdr>
    </w:div>
    <w:div w:id="89204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61218163_Forensic_Trails_Obfuscation_and_Preservation_via_Hard_Drive_Firmwa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65B33-92B4-461E-B1BD-ABD020FE6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3972</TotalTime>
  <Pages>7</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murray</dc:creator>
  <cp:keywords/>
  <dc:description/>
  <cp:lastModifiedBy>dalton murray</cp:lastModifiedBy>
  <cp:revision>3299</cp:revision>
  <dcterms:created xsi:type="dcterms:W3CDTF">2022-05-16T02:44:00Z</dcterms:created>
  <dcterms:modified xsi:type="dcterms:W3CDTF">2024-04-20T20:42:00Z</dcterms:modified>
</cp:coreProperties>
</file>